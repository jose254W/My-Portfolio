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6E75" w:rsidRPr="00711477" w:rsidRDefault="006652A1">
      <w:pPr>
        <w:pStyle w:val="divname"/>
        <w:pBdr>
          <w:bottom w:val="none" w:sz="0" w:space="0" w:color="auto"/>
        </w:pBdr>
        <w:rPr>
          <w:rFonts w:ascii="Gill Sans MT" w:eastAsia="Arial" w:hAnsi="Gill Sans MT" w:cs="Arial"/>
        </w:rPr>
      </w:pPr>
      <w:r w:rsidRPr="00711477">
        <w:rPr>
          <w:rStyle w:val="span"/>
          <w:rFonts w:ascii="Gill Sans MT" w:eastAsia="Arial" w:hAnsi="Gill Sans MT" w:cs="Arial"/>
          <w:sz w:val="42"/>
          <w:szCs w:val="42"/>
        </w:rPr>
        <w:t>Joseph</w:t>
      </w:r>
      <w:r w:rsidRPr="00711477">
        <w:rPr>
          <w:rFonts w:ascii="Gill Sans MT" w:eastAsia="Arial" w:hAnsi="Gill Sans MT" w:cs="Arial"/>
        </w:rPr>
        <w:t xml:space="preserve"> </w:t>
      </w:r>
      <w:r w:rsidRPr="00711477">
        <w:rPr>
          <w:rStyle w:val="spanlName"/>
          <w:rFonts w:ascii="Gill Sans MT" w:eastAsia="Arial" w:hAnsi="Gill Sans MT" w:cs="Arial"/>
          <w:sz w:val="42"/>
          <w:szCs w:val="42"/>
        </w:rPr>
        <w:t>Waweru</w:t>
      </w:r>
    </w:p>
    <w:p w:rsidR="00BA6E75" w:rsidRPr="00711477" w:rsidRDefault="006652A1">
      <w:pPr>
        <w:pStyle w:val="div"/>
        <w:spacing w:line="0" w:lineRule="atLeast"/>
        <w:rPr>
          <w:rFonts w:ascii="Gill Sans MT" w:eastAsia="Arial" w:hAnsi="Gill Sans MT" w:cs="Arial"/>
          <w:sz w:val="0"/>
          <w:szCs w:val="0"/>
        </w:rPr>
      </w:pPr>
      <w:r w:rsidRPr="00711477">
        <w:rPr>
          <w:rFonts w:ascii="Gill Sans MT" w:eastAsia="Arial" w:hAnsi="Gill Sans MT" w:cs="Arial"/>
          <w:sz w:val="0"/>
          <w:szCs w:val="0"/>
        </w:rPr>
        <w:t> </w:t>
      </w:r>
    </w:p>
    <w:p w:rsidR="00BA6E75" w:rsidRPr="00711477" w:rsidRDefault="006652A1">
      <w:pPr>
        <w:pStyle w:val="divaddress"/>
        <w:spacing w:before="60"/>
        <w:rPr>
          <w:rFonts w:ascii="Gill Sans MT" w:eastAsia="Arial" w:hAnsi="Gill Sans MT" w:cs="Arial"/>
          <w:sz w:val="24"/>
          <w:szCs w:val="24"/>
        </w:rPr>
      </w:pPr>
      <w:r w:rsidRPr="00711477">
        <w:rPr>
          <w:rStyle w:val="span"/>
          <w:rFonts w:ascii="Gill Sans MT" w:eastAsia="Arial" w:hAnsi="Gill Sans MT" w:cs="Arial"/>
        </w:rPr>
        <w:t>Nairobi Kenya | 254710757199 | josewawe75@gmail.com</w:t>
      </w:r>
      <w:r w:rsidRPr="00711477">
        <w:rPr>
          <w:rFonts w:ascii="Gill Sans MT" w:eastAsia="Arial" w:hAnsi="Gill Sans MT" w:cs="Arial"/>
          <w:sz w:val="24"/>
          <w:szCs w:val="24"/>
        </w:rPr>
        <w:t xml:space="preserve"> </w:t>
      </w:r>
      <w:r w:rsidRPr="00711477">
        <w:rPr>
          <w:rStyle w:val="span"/>
          <w:rFonts w:ascii="Gill Sans MT" w:eastAsia="Arial" w:hAnsi="Gill Sans MT" w:cs="Arial"/>
        </w:rPr>
        <w:t xml:space="preserve">| </w:t>
      </w:r>
      <w:r w:rsidRPr="00711477">
        <w:rPr>
          <w:rStyle w:val="span"/>
          <w:rFonts w:ascii="Gill Sans MT" w:eastAsia="Arial" w:hAnsi="Gill Sans MT" w:cs="Arial"/>
          <w:b/>
          <w:bCs/>
        </w:rPr>
        <w:t>WWW: </w:t>
      </w:r>
      <w:r w:rsidRPr="00711477">
        <w:rPr>
          <w:rStyle w:val="span"/>
          <w:rFonts w:ascii="Gill Sans MT" w:eastAsia="Arial" w:hAnsi="Gill Sans MT" w:cs="Arial"/>
        </w:rPr>
        <w:t>Linkedin, https://www.linkedin.com/in/joseph</w:t>
      </w:r>
      <w:r w:rsidRPr="00711477">
        <w:rPr>
          <w:rStyle w:val="span"/>
          <w:rFonts w:ascii="Gill Sans MT" w:eastAsia="Arial" w:hAnsi="Gill Sans MT" w:cs="Arial"/>
        </w:rPr>
        <w:noBreakHyphen/>
        <w:t>waweru</w:t>
      </w:r>
      <w:r w:rsidRPr="00711477">
        <w:rPr>
          <w:rStyle w:val="span"/>
          <w:rFonts w:ascii="Gill Sans MT" w:eastAsia="Arial" w:hAnsi="Gill Sans MT" w:cs="Arial"/>
        </w:rPr>
        <w:noBreakHyphen/>
        <w:t>628142260/</w:t>
      </w:r>
      <w:r w:rsidRPr="00711477">
        <w:rPr>
          <w:rStyle w:val="documentsocial-linknth-last-of-type1sprtr"/>
          <w:rFonts w:ascii="Gill Sans MT" w:eastAsia="Arial" w:hAnsi="Gill Sans MT" w:cs="Arial"/>
          <w:sz w:val="24"/>
          <w:szCs w:val="24"/>
        </w:rPr>
        <w:t> |</w:t>
      </w:r>
      <w:r w:rsidRPr="00711477">
        <w:rPr>
          <w:rStyle w:val="span"/>
          <w:rFonts w:ascii="Gill Sans MT" w:eastAsia="Arial" w:hAnsi="Gill Sans MT" w:cs="Arial"/>
        </w:rPr>
        <w:t xml:space="preserve"> </w:t>
      </w:r>
    </w:p>
    <w:p w:rsidR="00BA6E75" w:rsidRPr="00711477" w:rsidRDefault="00711477">
      <w:pPr>
        <w:pStyle w:val="divdocumentdivsectiontitle"/>
        <w:spacing w:before="160" w:after="60"/>
        <w:jc w:val="center"/>
        <w:rPr>
          <w:rFonts w:ascii="Gill Sans MT" w:eastAsia="Arial" w:hAnsi="Gill Sans MT" w:cs="Arial"/>
          <w:b/>
          <w:bCs/>
        </w:rPr>
      </w:pPr>
      <w:r>
        <w:rPr>
          <w:rFonts w:ascii="Gill Sans MT" w:eastAsia="Arial" w:hAnsi="Gill Sans MT" w:cs="Arial"/>
          <w:b/>
          <w:bCs/>
        </w:rPr>
        <w:t>Career profile s</w:t>
      </w:r>
      <w:r w:rsidR="006652A1" w:rsidRPr="00711477">
        <w:rPr>
          <w:rFonts w:ascii="Gill Sans MT" w:eastAsia="Arial" w:hAnsi="Gill Sans MT" w:cs="Arial"/>
          <w:b/>
          <w:bCs/>
        </w:rPr>
        <w:t>ummary</w:t>
      </w:r>
    </w:p>
    <w:p w:rsidR="006652A1" w:rsidRPr="006652A1" w:rsidRDefault="006652A1" w:rsidP="006652A1">
      <w:pPr>
        <w:pStyle w:val="p"/>
        <w:spacing w:line="276" w:lineRule="auto"/>
        <w:jc w:val="both"/>
        <w:rPr>
          <w:rFonts w:ascii="Gill Sans MT" w:eastAsia="Arial" w:hAnsi="Gill Sans MT" w:cs="Arial"/>
          <w:sz w:val="20"/>
          <w:szCs w:val="20"/>
        </w:rPr>
      </w:pPr>
      <w:r w:rsidRPr="006652A1">
        <w:rPr>
          <w:rFonts w:ascii="Gill Sans MT" w:eastAsia="Arial" w:hAnsi="Gill Sans MT" w:cs="Arial"/>
          <w:sz w:val="20"/>
          <w:szCs w:val="20"/>
        </w:rPr>
        <w:t>As an accomplished Software Developer, I have dedicated my career to designing and implementing cutting-edge applications that drive business success. With a solid foundation in modern programming languages and technologies, I have a proven track record of delivering high-quality, scalable software solutions that meet the e</w:t>
      </w:r>
      <w:r>
        <w:rPr>
          <w:rFonts w:ascii="Gill Sans MT" w:eastAsia="Arial" w:hAnsi="Gill Sans MT" w:cs="Arial"/>
          <w:sz w:val="20"/>
          <w:szCs w:val="20"/>
        </w:rPr>
        <w:t xml:space="preserve">volving needs of organizations. </w:t>
      </w:r>
      <w:r w:rsidRPr="006652A1">
        <w:rPr>
          <w:rFonts w:ascii="Gill Sans MT" w:eastAsia="Arial" w:hAnsi="Gill Sans MT" w:cs="Arial"/>
          <w:sz w:val="20"/>
          <w:szCs w:val="20"/>
        </w:rPr>
        <w:t xml:space="preserve">Throughout my journey, I have honed a diverse skill set that encompasses front-end, back-end, and full-stack development. My expertise spans a wide range of technologies, including Node.js, React, JavaScript, Express.js, </w:t>
      </w:r>
      <w:proofErr w:type="spellStart"/>
      <w:r w:rsidRPr="006652A1">
        <w:rPr>
          <w:rFonts w:ascii="Gill Sans MT" w:eastAsia="Arial" w:hAnsi="Gill Sans MT" w:cs="Arial"/>
          <w:sz w:val="20"/>
          <w:szCs w:val="20"/>
        </w:rPr>
        <w:t>MongoDB</w:t>
      </w:r>
      <w:proofErr w:type="spellEnd"/>
      <w:r w:rsidRPr="006652A1">
        <w:rPr>
          <w:rFonts w:ascii="Gill Sans MT" w:eastAsia="Arial" w:hAnsi="Gill Sans MT" w:cs="Arial"/>
          <w:sz w:val="20"/>
          <w:szCs w:val="20"/>
        </w:rPr>
        <w:t>, and PSQL, enabling me to tackle complex challenges and deliver robust, user-friendly applications.</w:t>
      </w:r>
    </w:p>
    <w:p w:rsidR="006652A1" w:rsidRPr="006652A1" w:rsidRDefault="006652A1" w:rsidP="006652A1">
      <w:pPr>
        <w:pStyle w:val="p"/>
        <w:spacing w:line="276" w:lineRule="auto"/>
        <w:jc w:val="both"/>
        <w:rPr>
          <w:rFonts w:ascii="Gill Sans MT" w:eastAsia="Arial" w:hAnsi="Gill Sans MT" w:cs="Arial"/>
          <w:sz w:val="20"/>
          <w:szCs w:val="20"/>
        </w:rPr>
      </w:pPr>
    </w:p>
    <w:p w:rsidR="00C405B1" w:rsidRDefault="006652A1" w:rsidP="006652A1">
      <w:pPr>
        <w:pStyle w:val="p"/>
        <w:spacing w:line="276" w:lineRule="auto"/>
        <w:jc w:val="both"/>
        <w:rPr>
          <w:rFonts w:ascii="Gill Sans MT" w:eastAsia="Arial" w:hAnsi="Gill Sans MT" w:cs="Arial"/>
          <w:sz w:val="20"/>
          <w:szCs w:val="20"/>
        </w:rPr>
      </w:pPr>
      <w:r w:rsidRPr="006652A1">
        <w:rPr>
          <w:rFonts w:ascii="Gill Sans MT" w:eastAsia="Arial" w:hAnsi="Gill Sans MT" w:cs="Arial"/>
          <w:sz w:val="20"/>
          <w:szCs w:val="20"/>
        </w:rPr>
        <w:t>Collaborating closely with cross-functional teams, I have demonstrated my ability to translate business requirements into functional and visually appealing software products. My strong analytical capabilities, problem-solving mindset, and effective communication skills allow me to bridge the gap between technical s</w:t>
      </w:r>
      <w:r>
        <w:rPr>
          <w:rFonts w:ascii="Gill Sans MT" w:eastAsia="Arial" w:hAnsi="Gill Sans MT" w:cs="Arial"/>
          <w:sz w:val="20"/>
          <w:szCs w:val="20"/>
        </w:rPr>
        <w:t xml:space="preserve">olutions and stakeholder needs. </w:t>
      </w:r>
      <w:r w:rsidRPr="006652A1">
        <w:rPr>
          <w:rFonts w:ascii="Gill Sans MT" w:eastAsia="Arial" w:hAnsi="Gill Sans MT" w:cs="Arial"/>
          <w:sz w:val="20"/>
          <w:szCs w:val="20"/>
        </w:rPr>
        <w:t>Committed to continuous learning and professional growth, I stay up-to-date with the latest industry trends and best practices. This dedication to self-improvement allows me to constantly enhance my skillset and contribute innovative ideas to drive the succes</w:t>
      </w:r>
      <w:r>
        <w:rPr>
          <w:rFonts w:ascii="Gill Sans MT" w:eastAsia="Arial" w:hAnsi="Gill Sans MT" w:cs="Arial"/>
          <w:sz w:val="20"/>
          <w:szCs w:val="20"/>
        </w:rPr>
        <w:t xml:space="preserve">s of the organizations I serve. </w:t>
      </w:r>
      <w:r w:rsidRPr="006652A1">
        <w:rPr>
          <w:rFonts w:ascii="Gill Sans MT" w:eastAsia="Arial" w:hAnsi="Gill Sans MT" w:cs="Arial"/>
          <w:sz w:val="20"/>
          <w:szCs w:val="20"/>
        </w:rPr>
        <w:t>Whether spearheading the design and development of new applications or optimizing and refining existing systems, I am driven by a passion for creating software that empowers businesses and enriches the user experience. With a solid foundation in software engineering principles and a collaborative, results-oriented approach, I am poised to make a significant impact as a Software Developer.</w:t>
      </w:r>
    </w:p>
    <w:p w:rsidR="00C405B1" w:rsidRPr="00711477" w:rsidRDefault="00C405B1" w:rsidP="006652A1">
      <w:pPr>
        <w:pStyle w:val="divdocumentdivsectiontitle"/>
        <w:spacing w:before="160" w:after="60" w:line="276" w:lineRule="auto"/>
        <w:jc w:val="center"/>
        <w:rPr>
          <w:rFonts w:ascii="Gill Sans MT" w:eastAsia="Arial" w:hAnsi="Gill Sans MT" w:cs="Arial"/>
          <w:b/>
          <w:bCs/>
        </w:rPr>
      </w:pPr>
      <w:r>
        <w:rPr>
          <w:rFonts w:ascii="Gill Sans MT" w:eastAsia="Arial" w:hAnsi="Gill Sans MT" w:cs="Arial"/>
          <w:b/>
          <w:bCs/>
        </w:rPr>
        <w:t>Key skills and competencies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S</w:t>
      </w:r>
      <w:r w:rsidR="006652A1" w:rsidRPr="006652A1">
        <w:rPr>
          <w:rStyle w:val="spanjobtitle"/>
          <w:rFonts w:ascii="Gill Sans MT" w:eastAsia="Arial" w:hAnsi="Gill Sans MT" w:cs="Arial"/>
          <w:sz w:val="20"/>
          <w:szCs w:val="20"/>
        </w:rPr>
        <w:t>oftware Development:</w:t>
      </w:r>
      <w:r w:rsidR="006652A1">
        <w:rPr>
          <w:rStyle w:val="spanjobtitle"/>
          <w:rFonts w:ascii="Gill Sans MT" w:eastAsia="Arial" w:hAnsi="Gill Sans MT" w:cs="Arial"/>
          <w:b w:val="0"/>
          <w:sz w:val="20"/>
          <w:szCs w:val="20"/>
        </w:rPr>
        <w:t xml:space="preserve"> Proficient</w:t>
      </w:r>
      <w:r w:rsidRPr="003B093B">
        <w:rPr>
          <w:rStyle w:val="spanjobtitle"/>
          <w:rFonts w:ascii="Gill Sans MT" w:eastAsia="Arial" w:hAnsi="Gill Sans MT" w:cs="Arial"/>
          <w:b w:val="0"/>
          <w:sz w:val="20"/>
          <w:szCs w:val="20"/>
        </w:rPr>
        <w:t xml:space="preserve"> in designing and implementing high-quality, maintainable software solutions, including creating new applications and contributing to open-source projects.</w:t>
      </w:r>
      <w:r>
        <w:rPr>
          <w:rStyle w:val="spanjobtitle"/>
          <w:rFonts w:ascii="Gill Sans MT" w:eastAsia="Arial" w:hAnsi="Gill Sans MT" w:cs="Arial"/>
          <w:b w:val="0"/>
          <w:sz w:val="20"/>
          <w:szCs w:val="20"/>
        </w:rPr>
        <w:t xml:space="preserve"> Expert</w:t>
      </w:r>
      <w:r w:rsidRPr="003B093B">
        <w:rPr>
          <w:rStyle w:val="spanjobtitle"/>
          <w:rFonts w:ascii="Gill Sans MT" w:eastAsia="Arial" w:hAnsi="Gill Sans MT" w:cs="Arial"/>
          <w:b w:val="0"/>
          <w:sz w:val="20"/>
          <w:szCs w:val="20"/>
        </w:rPr>
        <w:t xml:space="preserve"> in technologies such as Node.js, Express.js, React, React Native, JavaScript, Python, and database technologies like </w:t>
      </w:r>
      <w:proofErr w:type="spellStart"/>
      <w:r w:rsidRPr="003B093B">
        <w:rPr>
          <w:rStyle w:val="spanjobtitle"/>
          <w:rFonts w:ascii="Gill Sans MT" w:eastAsia="Arial" w:hAnsi="Gill Sans MT" w:cs="Arial"/>
          <w:b w:val="0"/>
          <w:sz w:val="20"/>
          <w:szCs w:val="20"/>
        </w:rPr>
        <w:t>MongoDB</w:t>
      </w:r>
      <w:proofErr w:type="spellEnd"/>
      <w:r w:rsidRPr="003B093B">
        <w:rPr>
          <w:rStyle w:val="spanjobtitle"/>
          <w:rFonts w:ascii="Gill Sans MT" w:eastAsia="Arial" w:hAnsi="Gill Sans MT" w:cs="Arial"/>
          <w:b w:val="0"/>
          <w:sz w:val="20"/>
          <w:szCs w:val="20"/>
        </w:rPr>
        <w:t xml:space="preserve"> and PSQL.</w:t>
      </w:r>
    </w:p>
    <w:p w:rsid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Web Development:</w:t>
      </w:r>
      <w:r w:rsidR="006652A1">
        <w:rPr>
          <w:rStyle w:val="spanjobtitle"/>
          <w:rFonts w:ascii="Gill Sans MT" w:eastAsia="Arial" w:hAnsi="Gill Sans MT" w:cs="Arial"/>
          <w:b w:val="0"/>
          <w:sz w:val="20"/>
          <w:szCs w:val="20"/>
        </w:rPr>
        <w:t xml:space="preserve"> Competent</w:t>
      </w:r>
      <w:r w:rsidRPr="003B093B">
        <w:rPr>
          <w:rStyle w:val="spanjobtitle"/>
          <w:rFonts w:ascii="Gill Sans MT" w:eastAsia="Arial" w:hAnsi="Gill Sans MT" w:cs="Arial"/>
          <w:b w:val="0"/>
          <w:sz w:val="20"/>
          <w:szCs w:val="20"/>
        </w:rPr>
        <w:t xml:space="preserve"> in web development technologies and frameworks, including HTML, CSS, JavaScript, and web application development using frameworks like React, Angular, or Vue.js. Ability to create dynamic, responsive, and user-friendly web applications.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Cloud Computing:</w:t>
      </w:r>
      <w:r w:rsidRPr="003B093B">
        <w:rPr>
          <w:rStyle w:val="spanjobtitle"/>
          <w:rFonts w:ascii="Gill Sans MT" w:eastAsia="Arial" w:hAnsi="Gill Sans MT" w:cs="Arial"/>
          <w:b w:val="0"/>
          <w:sz w:val="20"/>
          <w:szCs w:val="20"/>
        </w:rPr>
        <w:t xml:space="preserve"> Hands-on experience with Google Cloud Platform (GCP), including the ability to configure and manage cloud infrastructure and services. Demonstrated understanding of cloud computing technologies and the ability to contribute to the development and maintenance of cloud-based solutions.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Data Engineer</w:t>
      </w:r>
      <w:r w:rsidR="006652A1" w:rsidRPr="006652A1">
        <w:rPr>
          <w:rStyle w:val="spanjobtitle"/>
          <w:rFonts w:ascii="Gill Sans MT" w:eastAsia="Arial" w:hAnsi="Gill Sans MT" w:cs="Arial"/>
          <w:sz w:val="20"/>
          <w:szCs w:val="20"/>
        </w:rPr>
        <w:t>ing:</w:t>
      </w:r>
      <w:r w:rsidR="006652A1">
        <w:rPr>
          <w:rStyle w:val="spanjobtitle"/>
          <w:rFonts w:ascii="Gill Sans MT" w:eastAsia="Arial" w:hAnsi="Gill Sans MT" w:cs="Arial"/>
          <w:b w:val="0"/>
          <w:sz w:val="20"/>
          <w:szCs w:val="20"/>
        </w:rPr>
        <w:t xml:space="preserve"> Expert</w:t>
      </w:r>
      <w:r w:rsidRPr="003B093B">
        <w:rPr>
          <w:rStyle w:val="spanjobtitle"/>
          <w:rFonts w:ascii="Gill Sans MT" w:eastAsia="Arial" w:hAnsi="Gill Sans MT" w:cs="Arial"/>
          <w:b w:val="0"/>
          <w:sz w:val="20"/>
          <w:szCs w:val="20"/>
        </w:rPr>
        <w:t xml:space="preserve"> in architecting data engineering pipelines to support machine learning performance, showcasing a strong background in data engineering and the technical requirements of machine learning projects.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Project Management:</w:t>
      </w:r>
      <w:r w:rsidRPr="003B093B">
        <w:rPr>
          <w:rStyle w:val="spanjobtitle"/>
          <w:rFonts w:ascii="Gill Sans MT" w:eastAsia="Arial" w:hAnsi="Gill Sans MT" w:cs="Arial"/>
          <w:b w:val="0"/>
          <w:sz w:val="20"/>
          <w:szCs w:val="20"/>
        </w:rPr>
        <w:t xml:space="preserve"> Collaboration with project managers to set realistic coding milestones, prioritize tasks, and complete assignments within the expected timeframe. Demonstrated ability to work effectively within tight deadlines and fast-paced environments.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Quality Assurance:</w:t>
      </w:r>
      <w:r w:rsidRPr="003B093B">
        <w:rPr>
          <w:rStyle w:val="spanjobtitle"/>
          <w:rFonts w:ascii="Gill Sans MT" w:eastAsia="Arial" w:hAnsi="Gill Sans MT" w:cs="Arial"/>
          <w:b w:val="0"/>
          <w:sz w:val="20"/>
          <w:szCs w:val="20"/>
        </w:rPr>
        <w:t xml:space="preserve"> Experience</w:t>
      </w:r>
      <w:r w:rsidR="006652A1">
        <w:rPr>
          <w:rStyle w:val="spanjobtitle"/>
          <w:rFonts w:ascii="Gill Sans MT" w:eastAsia="Arial" w:hAnsi="Gill Sans MT" w:cs="Arial"/>
          <w:b w:val="0"/>
          <w:sz w:val="20"/>
          <w:szCs w:val="20"/>
        </w:rPr>
        <w:t>d</w:t>
      </w:r>
      <w:r w:rsidRPr="003B093B">
        <w:rPr>
          <w:rStyle w:val="spanjobtitle"/>
          <w:rFonts w:ascii="Gill Sans MT" w:eastAsia="Arial" w:hAnsi="Gill Sans MT" w:cs="Arial"/>
          <w:b w:val="0"/>
          <w:sz w:val="20"/>
          <w:szCs w:val="20"/>
        </w:rPr>
        <w:t xml:space="preserve"> in testing new applications for usability and adherence to the code plan, ensuring the delivery of high-quality software that meets project requirements.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Compliance and Safety:</w:t>
      </w:r>
      <w:r w:rsidRPr="003B093B">
        <w:rPr>
          <w:rStyle w:val="spanjobtitle"/>
          <w:rFonts w:ascii="Gill Sans MT" w:eastAsia="Arial" w:hAnsi="Gill Sans MT" w:cs="Arial"/>
          <w:b w:val="0"/>
          <w:sz w:val="20"/>
          <w:szCs w:val="20"/>
        </w:rPr>
        <w:t xml:space="preserve"> Worked within applicable standards, policies, and regulatory guidelines to promote a safe working environment, demonstrating a commitment to compliance and workplace safety.</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Open-Source Contribution:</w:t>
      </w:r>
      <w:r w:rsidRPr="003B093B">
        <w:rPr>
          <w:rStyle w:val="spanjobtitle"/>
          <w:rFonts w:ascii="Gill Sans MT" w:eastAsia="Arial" w:hAnsi="Gill Sans MT" w:cs="Arial"/>
          <w:b w:val="0"/>
          <w:sz w:val="20"/>
          <w:szCs w:val="20"/>
        </w:rPr>
        <w:t xml:space="preserve"> Participation in open-source projects, showcasing a commitment to the open-source community and the desire to contribute to the broader software ecosystem.</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Responsive Web Design:</w:t>
      </w:r>
      <w:r w:rsidRPr="003B093B">
        <w:rPr>
          <w:rStyle w:val="spanjobtitle"/>
          <w:rFonts w:ascii="Gill Sans MT" w:eastAsia="Arial" w:hAnsi="Gill Sans MT" w:cs="Arial"/>
          <w:b w:val="0"/>
          <w:sz w:val="20"/>
          <w:szCs w:val="20"/>
        </w:rPr>
        <w:t xml:space="preserve"> Ability to create mobile-first, responsive web applications that adapt seamlessly to various screen sizes and devices, ensuring an optimal user experience.</w:t>
      </w:r>
    </w:p>
    <w:p w:rsidR="003B093B" w:rsidRPr="003B093B" w:rsidRDefault="006652A1"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Agile Methodology:</w:t>
      </w:r>
      <w:r>
        <w:rPr>
          <w:rStyle w:val="spanjobtitle"/>
          <w:rFonts w:ascii="Gill Sans MT" w:eastAsia="Arial" w:hAnsi="Gill Sans MT" w:cs="Arial"/>
          <w:b w:val="0"/>
          <w:sz w:val="20"/>
          <w:szCs w:val="20"/>
        </w:rPr>
        <w:t xml:space="preserve"> Expert in</w:t>
      </w:r>
      <w:r w:rsidR="003B093B" w:rsidRPr="003B093B">
        <w:rPr>
          <w:rStyle w:val="spanjobtitle"/>
          <w:rFonts w:ascii="Gill Sans MT" w:eastAsia="Arial" w:hAnsi="Gill Sans MT" w:cs="Arial"/>
          <w:b w:val="0"/>
          <w:sz w:val="20"/>
          <w:szCs w:val="20"/>
        </w:rPr>
        <w:t xml:space="preserve"> working in an </w:t>
      </w:r>
      <w:proofErr w:type="gramStart"/>
      <w:r w:rsidR="003B093B" w:rsidRPr="003B093B">
        <w:rPr>
          <w:rStyle w:val="spanjobtitle"/>
          <w:rFonts w:ascii="Gill Sans MT" w:eastAsia="Arial" w:hAnsi="Gill Sans MT" w:cs="Arial"/>
          <w:b w:val="0"/>
          <w:sz w:val="20"/>
          <w:szCs w:val="20"/>
        </w:rPr>
        <w:t>Agile</w:t>
      </w:r>
      <w:proofErr w:type="gramEnd"/>
      <w:r w:rsidR="003B093B" w:rsidRPr="003B093B">
        <w:rPr>
          <w:rStyle w:val="spanjobtitle"/>
          <w:rFonts w:ascii="Gill Sans MT" w:eastAsia="Arial" w:hAnsi="Gill Sans MT" w:cs="Arial"/>
          <w:b w:val="0"/>
          <w:sz w:val="20"/>
          <w:szCs w:val="20"/>
        </w:rPr>
        <w:t xml:space="preserve"> development environment, collaborating with cross-functional teams to deliver software in iterative sprints and adhering to Agile best practices.</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 xml:space="preserve">Unit and </w:t>
      </w:r>
      <w:r w:rsidR="006652A1" w:rsidRPr="006652A1">
        <w:rPr>
          <w:rStyle w:val="spanjobtitle"/>
          <w:rFonts w:ascii="Gill Sans MT" w:eastAsia="Arial" w:hAnsi="Gill Sans MT" w:cs="Arial"/>
          <w:sz w:val="20"/>
          <w:szCs w:val="20"/>
        </w:rPr>
        <w:t>Integration Testing:</w:t>
      </w:r>
      <w:r w:rsidR="006652A1">
        <w:rPr>
          <w:rStyle w:val="spanjobtitle"/>
          <w:rFonts w:ascii="Gill Sans MT" w:eastAsia="Arial" w:hAnsi="Gill Sans MT" w:cs="Arial"/>
          <w:b w:val="0"/>
          <w:sz w:val="20"/>
          <w:szCs w:val="20"/>
        </w:rPr>
        <w:t xml:space="preserve"> Proficient</w:t>
      </w:r>
      <w:r w:rsidRPr="003B093B">
        <w:rPr>
          <w:rStyle w:val="spanjobtitle"/>
          <w:rFonts w:ascii="Gill Sans MT" w:eastAsia="Arial" w:hAnsi="Gill Sans MT" w:cs="Arial"/>
          <w:b w:val="0"/>
          <w:sz w:val="20"/>
          <w:szCs w:val="20"/>
        </w:rPr>
        <w:t xml:space="preserve"> in writing unit tests and integration tests to ensure code quality, maintainability, and reliability.</w:t>
      </w:r>
    </w:p>
    <w:p w:rsidR="003B093B" w:rsidRPr="003B093B" w:rsidRDefault="006652A1"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AWS and Azure:</w:t>
      </w:r>
      <w:r>
        <w:rPr>
          <w:rStyle w:val="spanjobtitle"/>
          <w:rFonts w:ascii="Gill Sans MT" w:eastAsia="Arial" w:hAnsi="Gill Sans MT" w:cs="Arial"/>
          <w:b w:val="0"/>
          <w:sz w:val="20"/>
          <w:szCs w:val="20"/>
        </w:rPr>
        <w:t xml:space="preserve"> Familiar</w:t>
      </w:r>
      <w:r w:rsidR="003B093B" w:rsidRPr="003B093B">
        <w:rPr>
          <w:rStyle w:val="spanjobtitle"/>
          <w:rFonts w:ascii="Gill Sans MT" w:eastAsia="Arial" w:hAnsi="Gill Sans MT" w:cs="Arial"/>
          <w:b w:val="0"/>
          <w:sz w:val="20"/>
          <w:szCs w:val="20"/>
        </w:rPr>
        <w:t xml:space="preserve"> with cloud platforms such as AWS and Azure, including the ability to provision and manage cloud resources, and deploy applications to the cloud.</w:t>
      </w:r>
    </w:p>
    <w:p w:rsidR="003B093B" w:rsidRPr="003B093B"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proofErr w:type="spellStart"/>
      <w:r w:rsidRPr="006652A1">
        <w:rPr>
          <w:rStyle w:val="spanjobtitle"/>
          <w:rFonts w:ascii="Gill Sans MT" w:eastAsia="Arial" w:hAnsi="Gill Sans MT" w:cs="Arial"/>
          <w:sz w:val="20"/>
          <w:szCs w:val="20"/>
        </w:rPr>
        <w:t>DevOps</w:t>
      </w:r>
      <w:proofErr w:type="spellEnd"/>
      <w:r w:rsidRPr="006652A1">
        <w:rPr>
          <w:rStyle w:val="spanjobtitle"/>
          <w:rFonts w:ascii="Gill Sans MT" w:eastAsia="Arial" w:hAnsi="Gill Sans MT" w:cs="Arial"/>
          <w:sz w:val="20"/>
          <w:szCs w:val="20"/>
        </w:rPr>
        <w:t>:</w:t>
      </w:r>
      <w:r w:rsidRPr="003B093B">
        <w:rPr>
          <w:rStyle w:val="spanjobtitle"/>
          <w:rFonts w:ascii="Gill Sans MT" w:eastAsia="Arial" w:hAnsi="Gill Sans MT" w:cs="Arial"/>
          <w:b w:val="0"/>
          <w:sz w:val="20"/>
          <w:szCs w:val="20"/>
        </w:rPr>
        <w:t xml:space="preserve"> Understanding of </w:t>
      </w:r>
      <w:proofErr w:type="spellStart"/>
      <w:r w:rsidRPr="003B093B">
        <w:rPr>
          <w:rStyle w:val="spanjobtitle"/>
          <w:rFonts w:ascii="Gill Sans MT" w:eastAsia="Arial" w:hAnsi="Gill Sans MT" w:cs="Arial"/>
          <w:b w:val="0"/>
          <w:sz w:val="20"/>
          <w:szCs w:val="20"/>
        </w:rPr>
        <w:t>DevOps</w:t>
      </w:r>
      <w:proofErr w:type="spellEnd"/>
      <w:r w:rsidRPr="003B093B">
        <w:rPr>
          <w:rStyle w:val="spanjobtitle"/>
          <w:rFonts w:ascii="Gill Sans MT" w:eastAsia="Arial" w:hAnsi="Gill Sans MT" w:cs="Arial"/>
          <w:b w:val="0"/>
          <w:sz w:val="20"/>
          <w:szCs w:val="20"/>
        </w:rPr>
        <w:t xml:space="preserve"> practices, including continuous integration, continuous deployment, and infrastructure as code, leading to efficient and reliable software delivery.</w:t>
      </w:r>
    </w:p>
    <w:p w:rsidR="00C405B1" w:rsidRDefault="003B093B"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lastRenderedPageBreak/>
        <w:t>Scalable Archit</w:t>
      </w:r>
      <w:r w:rsidR="006652A1" w:rsidRPr="006652A1">
        <w:rPr>
          <w:rStyle w:val="spanjobtitle"/>
          <w:rFonts w:ascii="Gill Sans MT" w:eastAsia="Arial" w:hAnsi="Gill Sans MT" w:cs="Arial"/>
          <w:sz w:val="20"/>
          <w:szCs w:val="20"/>
        </w:rPr>
        <w:t>ecture:</w:t>
      </w:r>
      <w:r w:rsidR="006652A1">
        <w:rPr>
          <w:rStyle w:val="spanjobtitle"/>
          <w:rFonts w:ascii="Gill Sans MT" w:eastAsia="Arial" w:hAnsi="Gill Sans MT" w:cs="Arial"/>
          <w:b w:val="0"/>
          <w:sz w:val="20"/>
          <w:szCs w:val="20"/>
        </w:rPr>
        <w:t xml:space="preserve"> Expert</w:t>
      </w:r>
      <w:r w:rsidRPr="003B093B">
        <w:rPr>
          <w:rStyle w:val="spanjobtitle"/>
          <w:rFonts w:ascii="Gill Sans MT" w:eastAsia="Arial" w:hAnsi="Gill Sans MT" w:cs="Arial"/>
          <w:b w:val="0"/>
          <w:sz w:val="20"/>
          <w:szCs w:val="20"/>
        </w:rPr>
        <w:t xml:space="preserve"> in designing and implementing scalable, high-performance software architectures that can handle increasing user demands and data volumes.</w:t>
      </w:r>
    </w:p>
    <w:p w:rsidR="006652A1" w:rsidRPr="003B093B" w:rsidRDefault="006652A1"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Collaboration and Communication:</w:t>
      </w:r>
      <w:r w:rsidRPr="003B093B">
        <w:rPr>
          <w:rStyle w:val="spanjobtitle"/>
          <w:rFonts w:ascii="Gill Sans MT" w:eastAsia="Arial" w:hAnsi="Gill Sans MT" w:cs="Arial"/>
          <w:b w:val="0"/>
          <w:sz w:val="20"/>
          <w:szCs w:val="20"/>
        </w:rPr>
        <w:t xml:space="preserve"> Effective communication skills, including the ability to develop team communications and information for meetings. Demonstrated success in developing and maintaining courteous and effective working relationships with cross-functional teams.</w:t>
      </w:r>
    </w:p>
    <w:p w:rsidR="006652A1" w:rsidRPr="003B093B" w:rsidRDefault="006652A1" w:rsidP="006652A1">
      <w:pPr>
        <w:pStyle w:val="p"/>
        <w:numPr>
          <w:ilvl w:val="0"/>
          <w:numId w:val="13"/>
        </w:numPr>
        <w:spacing w:line="276" w:lineRule="auto"/>
        <w:ind w:left="635" w:hanging="249"/>
        <w:jc w:val="both"/>
        <w:rPr>
          <w:rStyle w:val="spanjobtitle"/>
          <w:rFonts w:ascii="Gill Sans MT" w:eastAsia="Arial" w:hAnsi="Gill Sans MT" w:cs="Arial"/>
          <w:b w:val="0"/>
          <w:sz w:val="20"/>
          <w:szCs w:val="20"/>
        </w:rPr>
      </w:pPr>
      <w:r w:rsidRPr="006652A1">
        <w:rPr>
          <w:rStyle w:val="spanjobtitle"/>
          <w:rFonts w:ascii="Gill Sans MT" w:eastAsia="Arial" w:hAnsi="Gill Sans MT" w:cs="Arial"/>
          <w:sz w:val="20"/>
          <w:szCs w:val="20"/>
        </w:rPr>
        <w:t>Continuous Learning:</w:t>
      </w:r>
      <w:r w:rsidRPr="003B093B">
        <w:rPr>
          <w:rStyle w:val="spanjobtitle"/>
          <w:rFonts w:ascii="Gill Sans MT" w:eastAsia="Arial" w:hAnsi="Gill Sans MT" w:cs="Arial"/>
          <w:b w:val="0"/>
          <w:sz w:val="20"/>
          <w:szCs w:val="20"/>
        </w:rPr>
        <w:t xml:space="preserve"> Proactive approach to skill development, including learning new technologies (such as GCP on </w:t>
      </w:r>
      <w:proofErr w:type="spellStart"/>
      <w:r w:rsidRPr="003B093B">
        <w:rPr>
          <w:rStyle w:val="spanjobtitle"/>
          <w:rFonts w:ascii="Gill Sans MT" w:eastAsia="Arial" w:hAnsi="Gill Sans MT" w:cs="Arial"/>
          <w:b w:val="0"/>
          <w:sz w:val="20"/>
          <w:szCs w:val="20"/>
        </w:rPr>
        <w:t>Pluralsight</w:t>
      </w:r>
      <w:proofErr w:type="spellEnd"/>
      <w:r w:rsidRPr="003B093B">
        <w:rPr>
          <w:rStyle w:val="spanjobtitle"/>
          <w:rFonts w:ascii="Gill Sans MT" w:eastAsia="Arial" w:hAnsi="Gill Sans MT" w:cs="Arial"/>
          <w:b w:val="0"/>
          <w:sz w:val="20"/>
          <w:szCs w:val="20"/>
        </w:rPr>
        <w:t xml:space="preserve">) and applying them to daily tasks to improve efficiency and productivity. </w:t>
      </w:r>
    </w:p>
    <w:p w:rsidR="00C405B1" w:rsidRPr="006652A1" w:rsidRDefault="006652A1" w:rsidP="006652A1">
      <w:pPr>
        <w:pStyle w:val="p"/>
        <w:numPr>
          <w:ilvl w:val="0"/>
          <w:numId w:val="13"/>
        </w:numPr>
        <w:spacing w:line="276" w:lineRule="auto"/>
        <w:ind w:left="635" w:hanging="249"/>
        <w:jc w:val="both"/>
        <w:rPr>
          <w:rFonts w:ascii="Gill Sans MT" w:eastAsia="Arial" w:hAnsi="Gill Sans MT" w:cs="Arial"/>
          <w:bCs/>
          <w:sz w:val="20"/>
          <w:szCs w:val="20"/>
        </w:rPr>
      </w:pPr>
      <w:r w:rsidRPr="006652A1">
        <w:rPr>
          <w:rStyle w:val="spanjobtitle"/>
          <w:rFonts w:ascii="Gill Sans MT" w:eastAsia="Arial" w:hAnsi="Gill Sans MT" w:cs="Arial"/>
          <w:sz w:val="20"/>
          <w:szCs w:val="20"/>
        </w:rPr>
        <w:t>Problem-Solving:</w:t>
      </w:r>
      <w:r w:rsidRPr="003B093B">
        <w:rPr>
          <w:rStyle w:val="spanjobtitle"/>
          <w:rFonts w:ascii="Gill Sans MT" w:eastAsia="Arial" w:hAnsi="Gill Sans MT" w:cs="Arial"/>
          <w:b w:val="0"/>
          <w:sz w:val="20"/>
          <w:szCs w:val="20"/>
        </w:rPr>
        <w:t xml:space="preserve"> Strong problem-solving skills, including the ability to identify issues and provide suitable resolutions. Demonstrated success in working closely with peers to address technical challenges.</w:t>
      </w:r>
    </w:p>
    <w:p w:rsidR="00BA6E75" w:rsidRPr="00711477" w:rsidRDefault="00711477" w:rsidP="006652A1">
      <w:pPr>
        <w:pStyle w:val="divdocumentdivsectiontitle"/>
        <w:spacing w:before="160" w:after="60" w:line="276" w:lineRule="auto"/>
        <w:jc w:val="center"/>
        <w:rPr>
          <w:rFonts w:ascii="Gill Sans MT" w:eastAsia="Arial" w:hAnsi="Gill Sans MT" w:cs="Arial"/>
          <w:b/>
          <w:bCs/>
        </w:rPr>
      </w:pPr>
      <w:r>
        <w:rPr>
          <w:rFonts w:ascii="Gill Sans MT" w:eastAsia="Arial" w:hAnsi="Gill Sans MT" w:cs="Arial"/>
          <w:b/>
          <w:bCs/>
        </w:rPr>
        <w:t xml:space="preserve">Work </w:t>
      </w:r>
      <w:r w:rsidR="006652A1" w:rsidRPr="00711477">
        <w:rPr>
          <w:rFonts w:ascii="Gill Sans MT" w:eastAsia="Arial" w:hAnsi="Gill Sans MT" w:cs="Arial"/>
          <w:b/>
          <w:bCs/>
        </w:rPr>
        <w:t>Experience</w:t>
      </w:r>
      <w:r>
        <w:rPr>
          <w:rFonts w:ascii="Gill Sans MT" w:eastAsia="Arial" w:hAnsi="Gill Sans MT" w:cs="Arial"/>
          <w:b/>
          <w:bCs/>
        </w:rPr>
        <w:t>s</w:t>
      </w:r>
    </w:p>
    <w:p w:rsidR="00BA6E75" w:rsidRPr="00711477" w:rsidRDefault="006652A1"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Web Creation Tutor</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03/2024 to Current</w:t>
      </w:r>
      <w:r w:rsidRPr="00711477">
        <w:rPr>
          <w:rStyle w:val="datesWrapper"/>
          <w:rFonts w:ascii="Gill Sans MT" w:eastAsia="Arial" w:hAnsi="Gill Sans MT" w:cs="Arial"/>
          <w:sz w:val="20"/>
          <w:szCs w:val="20"/>
        </w:rPr>
        <w:t xml:space="preserve"> </w:t>
      </w:r>
    </w:p>
    <w:p w:rsidR="00BA6E75" w:rsidRPr="00711477" w:rsidRDefault="006652A1" w:rsidP="006652A1">
      <w:pPr>
        <w:pStyle w:val="spanpaddedline"/>
        <w:tabs>
          <w:tab w:val="right" w:pos="10620"/>
        </w:tabs>
        <w:spacing w:line="276" w:lineRule="auto"/>
        <w:jc w:val="both"/>
        <w:rPr>
          <w:rFonts w:ascii="Gill Sans MT" w:eastAsia="Arial" w:hAnsi="Gill Sans MT" w:cs="Arial"/>
          <w:sz w:val="20"/>
          <w:szCs w:val="20"/>
        </w:rPr>
      </w:pPr>
      <w:r w:rsidRPr="00711477">
        <w:rPr>
          <w:rStyle w:val="spancompanyname"/>
          <w:rFonts w:ascii="Gill Sans MT" w:eastAsia="Arial" w:hAnsi="Gill Sans MT" w:cs="Arial"/>
          <w:sz w:val="20"/>
          <w:szCs w:val="20"/>
        </w:rPr>
        <w:t>360 Climate Institute</w:t>
      </w:r>
      <w:r w:rsidRPr="00711477">
        <w:rPr>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location"/>
          <w:rFonts w:ascii="Gill Sans MT" w:eastAsia="Arial" w:hAnsi="Gill Sans MT" w:cs="Arial"/>
          <w:sz w:val="20"/>
          <w:szCs w:val="20"/>
        </w:rPr>
        <w:t>Nairobi, Kenya</w:t>
      </w:r>
      <w:r w:rsidRPr="00711477">
        <w:rPr>
          <w:rStyle w:val="datesWrapper"/>
          <w:rFonts w:ascii="Gill Sans MT" w:eastAsia="Arial" w:hAnsi="Gill Sans MT" w:cs="Arial"/>
          <w:sz w:val="20"/>
          <w:szCs w:val="20"/>
        </w:rPr>
        <w:t xml:space="preserve"> </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Conducting one-on-one and group tutoring sessions on web development and design topics to provide </w:t>
      </w:r>
      <w:r w:rsidRPr="00711477">
        <w:rPr>
          <w:rStyle w:val="span"/>
          <w:rFonts w:ascii="Gill Sans MT" w:eastAsia="Arial" w:hAnsi="Gill Sans MT" w:cs="Arial"/>
          <w:sz w:val="20"/>
          <w:szCs w:val="20"/>
        </w:rPr>
        <w:t>personalized instruction and support to students.</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Creating and curating educational materials, including tutorials, exercises, and quizzes, to ensure the course content is engaging, informative, and aligned with the latest industry standards.</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Tailoring les</w:t>
      </w:r>
      <w:r w:rsidRPr="00711477">
        <w:rPr>
          <w:rStyle w:val="span"/>
          <w:rFonts w:ascii="Gill Sans MT" w:eastAsia="Arial" w:hAnsi="Gill Sans MT" w:cs="Arial"/>
          <w:sz w:val="20"/>
          <w:szCs w:val="20"/>
        </w:rPr>
        <w:t>son plans to meet the unique needs and skill levels of individual students, adapting teaching strategies to optimize their learning experience.</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Providing constructive feedback and guidance to help students improve their web development and design skills, f</w:t>
      </w:r>
      <w:r w:rsidRPr="00711477">
        <w:rPr>
          <w:rStyle w:val="span"/>
          <w:rFonts w:ascii="Gill Sans MT" w:eastAsia="Arial" w:hAnsi="Gill Sans MT" w:cs="Arial"/>
          <w:sz w:val="20"/>
          <w:szCs w:val="20"/>
        </w:rPr>
        <w:t>ostering their growth and progress.</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Staying updated on the latest trends and technologies in web development to ensure the relevance and currency of the course content, keeping the curriculum fresh and innovative.</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Implementing project-based learning initia</w:t>
      </w:r>
      <w:r w:rsidRPr="00711477">
        <w:rPr>
          <w:rStyle w:val="span"/>
          <w:rFonts w:ascii="Gill Sans MT" w:eastAsia="Arial" w:hAnsi="Gill Sans MT" w:cs="Arial"/>
          <w:sz w:val="20"/>
          <w:szCs w:val="20"/>
        </w:rPr>
        <w:t>tives, guiding students through the process of creating real-world web applications from start to finish, allowing them to apply their skills in a practical setting.</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Utilizing online learning platforms and tools to facilitate remote learning and provide ad</w:t>
      </w:r>
      <w:r w:rsidRPr="00711477">
        <w:rPr>
          <w:rStyle w:val="span"/>
          <w:rFonts w:ascii="Gill Sans MT" w:eastAsia="Arial" w:hAnsi="Gill Sans MT" w:cs="Arial"/>
          <w:sz w:val="20"/>
          <w:szCs w:val="20"/>
        </w:rPr>
        <w:t>ditional resources for students to reinforce their understanding of course materials, expanding the accessibility and flexibility of the program.</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Establishing a supportive and inclusive learning environment, encouraging collaboration and peer-to-peer learn</w:t>
      </w:r>
      <w:r w:rsidRPr="00711477">
        <w:rPr>
          <w:rStyle w:val="span"/>
          <w:rFonts w:ascii="Gill Sans MT" w:eastAsia="Arial" w:hAnsi="Gill Sans MT" w:cs="Arial"/>
          <w:sz w:val="20"/>
          <w:szCs w:val="20"/>
        </w:rPr>
        <w:t>ing among students to foster a sense of community and shared knowledge.</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Monitoring and evaluating student progress, providing timely feedback and support to help them achieve their learning objectives and reach their full potential.</w:t>
      </w:r>
    </w:p>
    <w:p w:rsidR="00BA6E75" w:rsidRPr="00711477" w:rsidRDefault="006652A1" w:rsidP="006652A1">
      <w:pPr>
        <w:pStyle w:val="ulli"/>
        <w:numPr>
          <w:ilvl w:val="0"/>
          <w:numId w:val="3"/>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Collaborating with the </w:t>
      </w:r>
      <w:r w:rsidRPr="00711477">
        <w:rPr>
          <w:rStyle w:val="span"/>
          <w:rFonts w:ascii="Gill Sans MT" w:eastAsia="Arial" w:hAnsi="Gill Sans MT" w:cs="Arial"/>
          <w:sz w:val="20"/>
          <w:szCs w:val="20"/>
        </w:rPr>
        <w:t>360 Climate Institute team to continuously improve the web creation program, incorporating feedback and insights to enhance the overall educational experience.</w:t>
      </w:r>
    </w:p>
    <w:p w:rsidR="00711477" w:rsidRDefault="00711477" w:rsidP="006652A1">
      <w:pPr>
        <w:pStyle w:val="divdocumentsinglecolumn"/>
        <w:tabs>
          <w:tab w:val="right" w:pos="10620"/>
        </w:tabs>
        <w:spacing w:line="276" w:lineRule="auto"/>
        <w:jc w:val="both"/>
        <w:rPr>
          <w:rStyle w:val="spanjobtitle"/>
          <w:rFonts w:ascii="Gill Sans MT" w:eastAsia="Arial" w:hAnsi="Gill Sans MT" w:cs="Arial"/>
          <w:sz w:val="20"/>
          <w:szCs w:val="20"/>
        </w:rPr>
      </w:pPr>
    </w:p>
    <w:p w:rsidR="00BA6E75" w:rsidRPr="00711477" w:rsidRDefault="006652A1"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Software Developer</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10/2023 to Current</w:t>
      </w:r>
      <w:r w:rsidRPr="00711477">
        <w:rPr>
          <w:rStyle w:val="datesWrapper"/>
          <w:rFonts w:ascii="Gill Sans MT" w:eastAsia="Arial" w:hAnsi="Gill Sans MT" w:cs="Arial"/>
          <w:sz w:val="20"/>
          <w:szCs w:val="20"/>
        </w:rPr>
        <w:t xml:space="preserve"> </w:t>
      </w:r>
    </w:p>
    <w:p w:rsidR="00BA6E75" w:rsidRPr="00711477" w:rsidRDefault="006652A1" w:rsidP="006652A1">
      <w:pPr>
        <w:pStyle w:val="spanpaddedline"/>
        <w:tabs>
          <w:tab w:val="right" w:pos="10620"/>
        </w:tabs>
        <w:spacing w:line="276" w:lineRule="auto"/>
        <w:jc w:val="both"/>
        <w:rPr>
          <w:rFonts w:ascii="Gill Sans MT" w:eastAsia="Arial" w:hAnsi="Gill Sans MT" w:cs="Arial"/>
          <w:sz w:val="20"/>
          <w:szCs w:val="20"/>
        </w:rPr>
      </w:pPr>
      <w:r w:rsidRPr="00711477">
        <w:rPr>
          <w:rStyle w:val="spancompanyname"/>
          <w:rFonts w:ascii="Gill Sans MT" w:eastAsia="Arial" w:hAnsi="Gill Sans MT" w:cs="Arial"/>
          <w:sz w:val="20"/>
          <w:szCs w:val="20"/>
        </w:rPr>
        <w:t>GICT Systems</w:t>
      </w:r>
      <w:r w:rsidRPr="00711477">
        <w:rPr>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location"/>
          <w:rFonts w:ascii="Gill Sans MT" w:eastAsia="Arial" w:hAnsi="Gill Sans MT" w:cs="Arial"/>
          <w:sz w:val="20"/>
          <w:szCs w:val="20"/>
        </w:rPr>
        <w:t>Nairobi, Kenya</w:t>
      </w:r>
      <w:r w:rsidRPr="00711477">
        <w:rPr>
          <w:rStyle w:val="datesWrapper"/>
          <w:rFonts w:ascii="Gill Sans MT" w:eastAsia="Arial" w:hAnsi="Gill Sans MT" w:cs="Arial"/>
          <w:sz w:val="20"/>
          <w:szCs w:val="20"/>
        </w:rPr>
        <w:t xml:space="preserve"> </w:t>
      </w:r>
    </w:p>
    <w:p w:rsidR="00BA6E75" w:rsidRPr="00711477" w:rsidRDefault="006652A1" w:rsidP="006652A1">
      <w:pPr>
        <w:pStyle w:val="p"/>
        <w:spacing w:line="276" w:lineRule="auto"/>
        <w:jc w:val="both"/>
        <w:rPr>
          <w:rStyle w:val="span"/>
          <w:rFonts w:ascii="Gill Sans MT" w:eastAsia="Arial" w:hAnsi="Gill Sans MT" w:cs="Arial"/>
          <w:sz w:val="20"/>
          <w:szCs w:val="20"/>
        </w:rPr>
      </w:pPr>
      <w:r w:rsidRPr="00711477">
        <w:rPr>
          <w:rStyle w:val="Strong1"/>
          <w:rFonts w:ascii="Gill Sans MT" w:eastAsia="Arial" w:hAnsi="Gill Sans MT" w:cs="Arial"/>
          <w:b/>
          <w:bCs/>
          <w:sz w:val="20"/>
          <w:szCs w:val="20"/>
        </w:rPr>
        <w:t xml:space="preserve">Software Design and </w:t>
      </w:r>
      <w:r w:rsidRPr="00711477">
        <w:rPr>
          <w:rStyle w:val="Strong1"/>
          <w:rFonts w:ascii="Gill Sans MT" w:eastAsia="Arial" w:hAnsi="Gill Sans MT" w:cs="Arial"/>
          <w:b/>
          <w:bCs/>
          <w:sz w:val="20"/>
          <w:szCs w:val="20"/>
        </w:rPr>
        <w:t>Implementation:</w:t>
      </w:r>
    </w:p>
    <w:p w:rsidR="00BA6E75" w:rsidRPr="00711477" w:rsidRDefault="006652A1" w:rsidP="006652A1">
      <w:pPr>
        <w:pStyle w:val="ulli"/>
        <w:numPr>
          <w:ilvl w:val="0"/>
          <w:numId w:val="4"/>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Designing innovative software solutions that meet the evolving needs of the organization and its clients. Analyzing requirements, creating architectural designs, and defining the technical specifications to guide the development process.</w:t>
      </w:r>
    </w:p>
    <w:p w:rsidR="00BA6E75" w:rsidRPr="00711477" w:rsidRDefault="006652A1" w:rsidP="006652A1">
      <w:pPr>
        <w:pStyle w:val="ulli"/>
        <w:numPr>
          <w:ilvl w:val="0"/>
          <w:numId w:val="4"/>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Implementing high-quality code that is well-structured, efficient, and maintainable, contributing to the development of robust and scalable applications.</w:t>
      </w:r>
    </w:p>
    <w:p w:rsidR="00BA6E75" w:rsidRPr="00711477" w:rsidRDefault="006652A1" w:rsidP="006652A1">
      <w:pPr>
        <w:pStyle w:val="ulli"/>
        <w:numPr>
          <w:ilvl w:val="0"/>
          <w:numId w:val="4"/>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Optimizing and refining existing software systems to enhance performance, reliability, and user experi</w:t>
      </w:r>
      <w:r w:rsidRPr="00711477">
        <w:rPr>
          <w:rStyle w:val="span"/>
          <w:rFonts w:ascii="Gill Sans MT" w:eastAsia="Arial" w:hAnsi="Gill Sans MT" w:cs="Arial"/>
          <w:sz w:val="20"/>
          <w:szCs w:val="20"/>
        </w:rPr>
        <w:t>ence. Identifying areas for improvement, implementing optimization strategies, and conducting thorough testing to ensure the software meets the desired standards.</w:t>
      </w:r>
    </w:p>
    <w:p w:rsidR="00BA6E75" w:rsidRPr="00711477" w:rsidRDefault="006652A1" w:rsidP="006652A1">
      <w:pPr>
        <w:pStyle w:val="ulli"/>
        <w:numPr>
          <w:ilvl w:val="0"/>
          <w:numId w:val="4"/>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Leveraging advanced software development methodologies and frameworks to streamline the devel</w:t>
      </w:r>
      <w:r w:rsidRPr="00711477">
        <w:rPr>
          <w:rStyle w:val="span"/>
          <w:rFonts w:ascii="Gill Sans MT" w:eastAsia="Arial" w:hAnsi="Gill Sans MT" w:cs="Arial"/>
          <w:sz w:val="20"/>
          <w:szCs w:val="20"/>
        </w:rPr>
        <w:t>opment process and improve overall productivity.</w:t>
      </w:r>
    </w:p>
    <w:p w:rsidR="00BA6E75" w:rsidRPr="00711477" w:rsidRDefault="006652A1" w:rsidP="006652A1">
      <w:pPr>
        <w:pStyle w:val="p"/>
        <w:spacing w:line="276" w:lineRule="auto"/>
        <w:jc w:val="both"/>
        <w:rPr>
          <w:rStyle w:val="span"/>
          <w:rFonts w:ascii="Gill Sans MT" w:eastAsia="Arial" w:hAnsi="Gill Sans MT" w:cs="Arial"/>
          <w:sz w:val="20"/>
          <w:szCs w:val="20"/>
        </w:rPr>
      </w:pPr>
      <w:r w:rsidRPr="00711477">
        <w:rPr>
          <w:rStyle w:val="Strong1"/>
          <w:rFonts w:ascii="Gill Sans MT" w:eastAsia="Arial" w:hAnsi="Gill Sans MT" w:cs="Arial"/>
          <w:b/>
          <w:bCs/>
          <w:sz w:val="20"/>
          <w:szCs w:val="20"/>
        </w:rPr>
        <w:t>Requirements Analysis and Collaboration:</w:t>
      </w:r>
    </w:p>
    <w:p w:rsidR="00BA6E75" w:rsidRPr="00711477" w:rsidRDefault="006652A1" w:rsidP="006652A1">
      <w:pPr>
        <w:pStyle w:val="ulli"/>
        <w:numPr>
          <w:ilvl w:val="0"/>
          <w:numId w:val="5"/>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Collaborating with cross-functional teams to translate user requirements into functional and user-friendly software products. Effective communication, active listenin</w:t>
      </w:r>
      <w:r w:rsidRPr="00711477">
        <w:rPr>
          <w:rStyle w:val="span"/>
          <w:rFonts w:ascii="Gill Sans MT" w:eastAsia="Arial" w:hAnsi="Gill Sans MT" w:cs="Arial"/>
          <w:sz w:val="20"/>
          <w:szCs w:val="20"/>
        </w:rPr>
        <w:t>g, and bridging the gap between business needs and technical solutions.</w:t>
      </w:r>
    </w:p>
    <w:p w:rsidR="00BA6E75" w:rsidRPr="00711477" w:rsidRDefault="006652A1" w:rsidP="006652A1">
      <w:pPr>
        <w:pStyle w:val="ulli"/>
        <w:numPr>
          <w:ilvl w:val="0"/>
          <w:numId w:val="5"/>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Demonstrating proficiency in multiple programming languages and technologies, ensuring the flexibility to adapt to various project requirements.</w:t>
      </w:r>
    </w:p>
    <w:p w:rsidR="00BA6E75" w:rsidRPr="00711477" w:rsidRDefault="006652A1" w:rsidP="006652A1">
      <w:pPr>
        <w:pStyle w:val="ulli"/>
        <w:numPr>
          <w:ilvl w:val="0"/>
          <w:numId w:val="5"/>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Troubleshooting and resolving complex t</w:t>
      </w:r>
      <w:r w:rsidRPr="00711477">
        <w:rPr>
          <w:rStyle w:val="span"/>
          <w:rFonts w:ascii="Gill Sans MT" w:eastAsia="Arial" w:hAnsi="Gill Sans MT" w:cs="Arial"/>
          <w:sz w:val="20"/>
          <w:szCs w:val="20"/>
        </w:rPr>
        <w:t>echnical issues with a problem-solving mindset, ensuring the seamless operation of software applications. Strong analytical skills, attention to detail, and the ability to identify and address the root causes of problems.</w:t>
      </w:r>
    </w:p>
    <w:p w:rsidR="00BA6E75" w:rsidRPr="00711477" w:rsidRDefault="006652A1" w:rsidP="006652A1">
      <w:pPr>
        <w:pStyle w:val="ulli"/>
        <w:numPr>
          <w:ilvl w:val="0"/>
          <w:numId w:val="5"/>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lastRenderedPageBreak/>
        <w:t>Functioning as a collaborative tea</w:t>
      </w:r>
      <w:r w:rsidRPr="00711477">
        <w:rPr>
          <w:rStyle w:val="span"/>
          <w:rFonts w:ascii="Gill Sans MT" w:eastAsia="Arial" w:hAnsi="Gill Sans MT" w:cs="Arial"/>
          <w:sz w:val="20"/>
          <w:szCs w:val="20"/>
        </w:rPr>
        <w:t>m player, fostering effective communication and coordination to align with project goals and deliverables.</w:t>
      </w:r>
    </w:p>
    <w:p w:rsidR="00BA6E75" w:rsidRPr="00711477" w:rsidRDefault="006652A1" w:rsidP="006652A1">
      <w:pPr>
        <w:pStyle w:val="p"/>
        <w:spacing w:line="276" w:lineRule="auto"/>
        <w:jc w:val="both"/>
        <w:rPr>
          <w:rStyle w:val="span"/>
          <w:rFonts w:ascii="Gill Sans MT" w:eastAsia="Arial" w:hAnsi="Gill Sans MT" w:cs="Arial"/>
          <w:sz w:val="20"/>
          <w:szCs w:val="20"/>
        </w:rPr>
      </w:pPr>
      <w:r w:rsidRPr="00711477">
        <w:rPr>
          <w:rStyle w:val="Strong1"/>
          <w:rFonts w:ascii="Gill Sans MT" w:eastAsia="Arial" w:hAnsi="Gill Sans MT" w:cs="Arial"/>
          <w:b/>
          <w:bCs/>
          <w:sz w:val="20"/>
          <w:szCs w:val="20"/>
        </w:rPr>
        <w:t>Software Quality and Optimization:</w:t>
      </w:r>
    </w:p>
    <w:p w:rsidR="00BA6E75" w:rsidRPr="00711477" w:rsidRDefault="006652A1" w:rsidP="006652A1">
      <w:pPr>
        <w:pStyle w:val="ulli"/>
        <w:numPr>
          <w:ilvl w:val="0"/>
          <w:numId w:val="6"/>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Developing and implementing robust testing strategies, including unit tests, integration tests, and end-to-end tes</w:t>
      </w:r>
      <w:r w:rsidRPr="00711477">
        <w:rPr>
          <w:rStyle w:val="span"/>
          <w:rFonts w:ascii="Gill Sans MT" w:eastAsia="Arial" w:hAnsi="Gill Sans MT" w:cs="Arial"/>
          <w:sz w:val="20"/>
          <w:szCs w:val="20"/>
        </w:rPr>
        <w:t>ts, to ensure the quality and reliability of software applications.</w:t>
      </w:r>
    </w:p>
    <w:p w:rsidR="00BA6E75" w:rsidRPr="00711477" w:rsidRDefault="006652A1" w:rsidP="006652A1">
      <w:pPr>
        <w:pStyle w:val="ulli"/>
        <w:numPr>
          <w:ilvl w:val="0"/>
          <w:numId w:val="6"/>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Analyzing application performance and identifying optimization opportunities to enhance the overall system efficiency and responsiveness.</w:t>
      </w:r>
    </w:p>
    <w:p w:rsidR="00BA6E75" w:rsidRPr="00711477" w:rsidRDefault="006652A1" w:rsidP="006652A1">
      <w:pPr>
        <w:pStyle w:val="ulli"/>
        <w:numPr>
          <w:ilvl w:val="0"/>
          <w:numId w:val="6"/>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Contributing to the development of coding guidelin</w:t>
      </w:r>
      <w:r w:rsidRPr="00711477">
        <w:rPr>
          <w:rStyle w:val="span"/>
          <w:rFonts w:ascii="Gill Sans MT" w:eastAsia="Arial" w:hAnsi="Gill Sans MT" w:cs="Arial"/>
          <w:sz w:val="20"/>
          <w:szCs w:val="20"/>
        </w:rPr>
        <w:t>es, best practices, and reusable components to promote maintainability and consistency across the codebase.</w:t>
      </w:r>
    </w:p>
    <w:p w:rsidR="00BA6E75" w:rsidRPr="00711477" w:rsidRDefault="006652A1" w:rsidP="006652A1">
      <w:pPr>
        <w:pStyle w:val="ulli"/>
        <w:numPr>
          <w:ilvl w:val="0"/>
          <w:numId w:val="6"/>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Collaborating with the </w:t>
      </w:r>
      <w:proofErr w:type="spellStart"/>
      <w:r w:rsidRPr="00711477">
        <w:rPr>
          <w:rStyle w:val="span"/>
          <w:rFonts w:ascii="Gill Sans MT" w:eastAsia="Arial" w:hAnsi="Gill Sans MT" w:cs="Arial"/>
          <w:sz w:val="20"/>
          <w:szCs w:val="20"/>
        </w:rPr>
        <w:t>DevOps</w:t>
      </w:r>
      <w:proofErr w:type="spellEnd"/>
      <w:r w:rsidRPr="00711477">
        <w:rPr>
          <w:rStyle w:val="span"/>
          <w:rFonts w:ascii="Gill Sans MT" w:eastAsia="Arial" w:hAnsi="Gill Sans MT" w:cs="Arial"/>
          <w:sz w:val="20"/>
          <w:szCs w:val="20"/>
        </w:rPr>
        <w:t xml:space="preserve"> team to establish and improve automated deployment and monitoring processes, ensuring the seamless integration and del</w:t>
      </w:r>
      <w:r w:rsidRPr="00711477">
        <w:rPr>
          <w:rStyle w:val="span"/>
          <w:rFonts w:ascii="Gill Sans MT" w:eastAsia="Arial" w:hAnsi="Gill Sans MT" w:cs="Arial"/>
          <w:sz w:val="20"/>
          <w:szCs w:val="20"/>
        </w:rPr>
        <w:t>ivery of software updates.</w:t>
      </w:r>
    </w:p>
    <w:p w:rsidR="00711477" w:rsidRDefault="00711477" w:rsidP="006652A1">
      <w:pPr>
        <w:pStyle w:val="divdocumentsinglecolumn"/>
        <w:tabs>
          <w:tab w:val="right" w:pos="10620"/>
        </w:tabs>
        <w:spacing w:line="276" w:lineRule="auto"/>
        <w:jc w:val="both"/>
        <w:rPr>
          <w:rStyle w:val="spanjobtitle"/>
          <w:rFonts w:ascii="Gill Sans MT" w:eastAsia="Arial" w:hAnsi="Gill Sans MT" w:cs="Arial"/>
          <w:sz w:val="20"/>
          <w:szCs w:val="20"/>
        </w:rPr>
      </w:pPr>
    </w:p>
    <w:p w:rsidR="00BA6E75" w:rsidRPr="00711477" w:rsidRDefault="006652A1"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Software Developer - Open Source Project</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09/2022 to 12/2022</w:t>
      </w:r>
      <w:r w:rsidRPr="00711477">
        <w:rPr>
          <w:rStyle w:val="datesWrapper"/>
          <w:rFonts w:ascii="Gill Sans MT" w:eastAsia="Arial" w:hAnsi="Gill Sans MT" w:cs="Arial"/>
          <w:sz w:val="20"/>
          <w:szCs w:val="20"/>
        </w:rPr>
        <w:t xml:space="preserve"> </w:t>
      </w:r>
    </w:p>
    <w:p w:rsidR="00BA6E75" w:rsidRPr="00711477" w:rsidRDefault="006652A1" w:rsidP="006652A1">
      <w:pPr>
        <w:pStyle w:val="spanpaddedline"/>
        <w:spacing w:line="276" w:lineRule="auto"/>
        <w:jc w:val="both"/>
        <w:rPr>
          <w:rFonts w:ascii="Gill Sans MT" w:eastAsia="Arial" w:hAnsi="Gill Sans MT" w:cs="Arial"/>
          <w:sz w:val="20"/>
          <w:szCs w:val="20"/>
        </w:rPr>
      </w:pPr>
      <w:proofErr w:type="spellStart"/>
      <w:r w:rsidRPr="00711477">
        <w:rPr>
          <w:rStyle w:val="spancompanyname"/>
          <w:rFonts w:ascii="Gill Sans MT" w:eastAsia="Arial" w:hAnsi="Gill Sans MT" w:cs="Arial"/>
          <w:sz w:val="20"/>
          <w:szCs w:val="20"/>
        </w:rPr>
        <w:t>Andela</w:t>
      </w:r>
      <w:proofErr w:type="spellEnd"/>
      <w:r w:rsidRPr="00711477">
        <w:rPr>
          <w:rStyle w:val="spancompanyname"/>
          <w:rFonts w:ascii="Gill Sans MT" w:eastAsia="Arial" w:hAnsi="Gill Sans MT" w:cs="Arial"/>
          <w:sz w:val="20"/>
          <w:szCs w:val="20"/>
        </w:rPr>
        <w:t xml:space="preserve"> Kenya</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Collaborated with project managers to select ambitious, yet realistic coding milestones for pre-release software project development. This demonstrated </w:t>
      </w:r>
      <w:r w:rsidRPr="00711477">
        <w:rPr>
          <w:rStyle w:val="span"/>
          <w:rFonts w:ascii="Gill Sans MT" w:eastAsia="Arial" w:hAnsi="Gill Sans MT" w:cs="Arial"/>
          <w:sz w:val="20"/>
          <w:szCs w:val="20"/>
        </w:rPr>
        <w:t>strong project management and prioritization skills.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Created new applications on an open-source project, showcasing proficiency in software development and the ability to work within an open-source ecosystem.</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Architected data engineering pipelines to suppo</w:t>
      </w:r>
      <w:r w:rsidRPr="00711477">
        <w:rPr>
          <w:rStyle w:val="span"/>
          <w:rFonts w:ascii="Gill Sans MT" w:eastAsia="Arial" w:hAnsi="Gill Sans MT" w:cs="Arial"/>
          <w:sz w:val="20"/>
          <w:szCs w:val="20"/>
        </w:rPr>
        <w:t>rt machine learning performance, displaying expertise in data engineering and a deep understanding of the technical requirements of machine learning projects.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Collaborated on all stages of the systems development lifecycle, from requirement gathering to </w:t>
      </w:r>
      <w:r w:rsidRPr="00711477">
        <w:rPr>
          <w:rStyle w:val="span"/>
          <w:rFonts w:ascii="Gill Sans MT" w:eastAsia="Arial" w:hAnsi="Gill Sans MT" w:cs="Arial"/>
          <w:sz w:val="20"/>
          <w:szCs w:val="20"/>
        </w:rPr>
        <w:t>production releases. This holistic involvement exhibited a comprehensive understanding of the software development process.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Worked closely with design teams and senior software engineers to build customized software products for consumers, highlighting eff</w:t>
      </w:r>
      <w:r w:rsidRPr="00711477">
        <w:rPr>
          <w:rStyle w:val="span"/>
          <w:rFonts w:ascii="Gill Sans MT" w:eastAsia="Arial" w:hAnsi="Gill Sans MT" w:cs="Arial"/>
          <w:sz w:val="20"/>
          <w:szCs w:val="20"/>
        </w:rPr>
        <w:t>ective cross-functional collaboration and the ability to deliver tailored solutions.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Prioritized tasks and completed them in order of importance, demonstrating strong time management and organizational skills.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Tested new applications for usability and adhe</w:t>
      </w:r>
      <w:r w:rsidRPr="00711477">
        <w:rPr>
          <w:rStyle w:val="span"/>
          <w:rFonts w:ascii="Gill Sans MT" w:eastAsia="Arial" w:hAnsi="Gill Sans MT" w:cs="Arial"/>
          <w:sz w:val="20"/>
          <w:szCs w:val="20"/>
        </w:rPr>
        <w:t>rence to the code plan, ensuring the delivery of high-quality software that met the project's requirements.</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Wrote clear, clean code for various projects, showcasing proficiency in software development best practices and a commitment to maintainable and eff</w:t>
      </w:r>
      <w:r w:rsidRPr="00711477">
        <w:rPr>
          <w:rStyle w:val="span"/>
          <w:rFonts w:ascii="Gill Sans MT" w:eastAsia="Arial" w:hAnsi="Gill Sans MT" w:cs="Arial"/>
          <w:sz w:val="20"/>
          <w:szCs w:val="20"/>
        </w:rPr>
        <w:t>icient code.</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Worked closely with peers to identify issues and provide suitable resolutions, demonstrating strong problem-solving skills and the ability to work effectively in a team environment.</w:t>
      </w:r>
    </w:p>
    <w:p w:rsidR="00BA6E75" w:rsidRPr="00711477" w:rsidRDefault="006652A1" w:rsidP="006652A1">
      <w:pPr>
        <w:pStyle w:val="ulli"/>
        <w:numPr>
          <w:ilvl w:val="0"/>
          <w:numId w:val="7"/>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Contributed to the open-source project, which showcased a com</w:t>
      </w:r>
      <w:r w:rsidRPr="00711477">
        <w:rPr>
          <w:rStyle w:val="span"/>
          <w:rFonts w:ascii="Gill Sans MT" w:eastAsia="Arial" w:hAnsi="Gill Sans MT" w:cs="Arial"/>
          <w:sz w:val="20"/>
          <w:szCs w:val="20"/>
        </w:rPr>
        <w:t>mitment to the open-source community and the desire to contribute to the broader software ecosystem.</w:t>
      </w:r>
    </w:p>
    <w:p w:rsidR="00711477" w:rsidRDefault="00711477" w:rsidP="006652A1">
      <w:pPr>
        <w:pStyle w:val="divdocumentsinglecolumn"/>
        <w:tabs>
          <w:tab w:val="right" w:pos="10620"/>
        </w:tabs>
        <w:spacing w:line="276" w:lineRule="auto"/>
        <w:jc w:val="both"/>
        <w:rPr>
          <w:rStyle w:val="spanjobtitle"/>
          <w:rFonts w:ascii="Gill Sans MT" w:eastAsia="Arial" w:hAnsi="Gill Sans MT" w:cs="Arial"/>
          <w:sz w:val="20"/>
          <w:szCs w:val="20"/>
        </w:rPr>
      </w:pPr>
    </w:p>
    <w:p w:rsidR="00BA6E75" w:rsidRPr="00711477" w:rsidRDefault="006652A1"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Associate Cloud Engineer</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06/2022 to 12/2022</w:t>
      </w:r>
      <w:r w:rsidRPr="00711477">
        <w:rPr>
          <w:rStyle w:val="datesWrapper"/>
          <w:rFonts w:ascii="Gill Sans MT" w:eastAsia="Arial" w:hAnsi="Gill Sans MT" w:cs="Arial"/>
          <w:sz w:val="20"/>
          <w:szCs w:val="20"/>
        </w:rPr>
        <w:t xml:space="preserve"> </w:t>
      </w:r>
    </w:p>
    <w:p w:rsidR="00BA6E75" w:rsidRPr="00711477" w:rsidRDefault="006652A1" w:rsidP="006652A1">
      <w:pPr>
        <w:pStyle w:val="spanpaddedline"/>
        <w:spacing w:line="276" w:lineRule="auto"/>
        <w:jc w:val="both"/>
        <w:rPr>
          <w:rFonts w:ascii="Gill Sans MT" w:eastAsia="Arial" w:hAnsi="Gill Sans MT" w:cs="Arial"/>
          <w:sz w:val="20"/>
          <w:szCs w:val="20"/>
        </w:rPr>
      </w:pPr>
      <w:r w:rsidRPr="00711477">
        <w:rPr>
          <w:rStyle w:val="spancompanyname"/>
          <w:rFonts w:ascii="Gill Sans MT" w:eastAsia="Arial" w:hAnsi="Gill Sans MT" w:cs="Arial"/>
          <w:sz w:val="20"/>
          <w:szCs w:val="20"/>
        </w:rPr>
        <w:t xml:space="preserve">Google Africa Developer Scholarship powered by </w:t>
      </w:r>
      <w:proofErr w:type="spellStart"/>
      <w:r w:rsidRPr="00711477">
        <w:rPr>
          <w:rStyle w:val="spancompanyname"/>
          <w:rFonts w:ascii="Gill Sans MT" w:eastAsia="Arial" w:hAnsi="Gill Sans MT" w:cs="Arial"/>
          <w:sz w:val="20"/>
          <w:szCs w:val="20"/>
        </w:rPr>
        <w:t>Andela</w:t>
      </w:r>
      <w:proofErr w:type="spellEnd"/>
      <w:r w:rsidRPr="00711477">
        <w:rPr>
          <w:rStyle w:val="spancompanyname"/>
          <w:rFonts w:ascii="Gill Sans MT" w:eastAsia="Arial" w:hAnsi="Gill Sans MT" w:cs="Arial"/>
          <w:sz w:val="20"/>
          <w:szCs w:val="20"/>
        </w:rPr>
        <w:t xml:space="preserve">, Google, and </w:t>
      </w:r>
      <w:proofErr w:type="spellStart"/>
      <w:r w:rsidRPr="00711477">
        <w:rPr>
          <w:rStyle w:val="spancompanyname"/>
          <w:rFonts w:ascii="Gill Sans MT" w:eastAsia="Arial" w:hAnsi="Gill Sans MT" w:cs="Arial"/>
          <w:sz w:val="20"/>
          <w:szCs w:val="20"/>
        </w:rPr>
        <w:t>Pluralsight</w:t>
      </w:r>
      <w:proofErr w:type="spellEnd"/>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Learned Google Cloud Platform</w:t>
      </w:r>
      <w:r w:rsidRPr="00711477">
        <w:rPr>
          <w:rStyle w:val="span"/>
          <w:rFonts w:ascii="Gill Sans MT" w:eastAsia="Arial" w:hAnsi="Gill Sans MT" w:cs="Arial"/>
          <w:sz w:val="20"/>
          <w:szCs w:val="20"/>
        </w:rPr>
        <w:t xml:space="preserve"> (GCP) on </w:t>
      </w:r>
      <w:proofErr w:type="spellStart"/>
      <w:r w:rsidRPr="00711477">
        <w:rPr>
          <w:rStyle w:val="span"/>
          <w:rFonts w:ascii="Gill Sans MT" w:eastAsia="Arial" w:hAnsi="Gill Sans MT" w:cs="Arial"/>
          <w:sz w:val="20"/>
          <w:szCs w:val="20"/>
        </w:rPr>
        <w:t>Pluralsight</w:t>
      </w:r>
      <w:proofErr w:type="spellEnd"/>
      <w:r w:rsidRPr="00711477">
        <w:rPr>
          <w:rStyle w:val="span"/>
          <w:rFonts w:ascii="Gill Sans MT" w:eastAsia="Arial" w:hAnsi="Gill Sans MT" w:cs="Arial"/>
          <w:sz w:val="20"/>
          <w:szCs w:val="20"/>
        </w:rPr>
        <w:t xml:space="preserve"> and implemented the acquired knowledge on </w:t>
      </w:r>
      <w:proofErr w:type="spellStart"/>
      <w:r w:rsidRPr="00711477">
        <w:rPr>
          <w:rStyle w:val="span"/>
          <w:rFonts w:ascii="Gill Sans MT" w:eastAsia="Arial" w:hAnsi="Gill Sans MT" w:cs="Arial"/>
          <w:sz w:val="20"/>
          <w:szCs w:val="20"/>
        </w:rPr>
        <w:t>Quicklabs</w:t>
      </w:r>
      <w:proofErr w:type="spellEnd"/>
      <w:r w:rsidRPr="00711477">
        <w:rPr>
          <w:rStyle w:val="span"/>
          <w:rFonts w:ascii="Gill Sans MT" w:eastAsia="Arial" w:hAnsi="Gill Sans MT" w:cs="Arial"/>
          <w:sz w:val="20"/>
          <w:szCs w:val="20"/>
        </w:rPr>
        <w:t>. This demonstrated a proactive approach to skill development and the ability to apply new knowledge in a practical setting.</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Completed project-based assignments within the expected ti</w:t>
      </w:r>
      <w:r w:rsidRPr="00711477">
        <w:rPr>
          <w:rStyle w:val="span"/>
          <w:rFonts w:ascii="Gill Sans MT" w:eastAsia="Arial" w:hAnsi="Gill Sans MT" w:cs="Arial"/>
          <w:sz w:val="20"/>
          <w:szCs w:val="20"/>
        </w:rPr>
        <w:t>me frame, showcasing strong time management and the ability to deliver on commitments.</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Interacted with the GCP platform directly, configuring and managing it to gain practical experience and a deeper understanding of cloud computing technologies.</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Developed</w:t>
      </w:r>
      <w:r w:rsidRPr="00711477">
        <w:rPr>
          <w:rStyle w:val="span"/>
          <w:rFonts w:ascii="Gill Sans MT" w:eastAsia="Arial" w:hAnsi="Gill Sans MT" w:cs="Arial"/>
          <w:sz w:val="20"/>
          <w:szCs w:val="20"/>
        </w:rPr>
        <w:t xml:space="preserve"> and maintained courteous and effective working relationships, exhibiting strong interpersonal skills and the ability to collaborate effectively with team members.</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Worked within applicable standards, policies, and regulatory guidelines to promote a safe wo</w:t>
      </w:r>
      <w:r w:rsidRPr="00711477">
        <w:rPr>
          <w:rStyle w:val="span"/>
          <w:rFonts w:ascii="Gill Sans MT" w:eastAsia="Arial" w:hAnsi="Gill Sans MT" w:cs="Arial"/>
          <w:sz w:val="20"/>
          <w:szCs w:val="20"/>
        </w:rPr>
        <w:t>rking environment, demonstrating a commitment to compliance and workplace safety.</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Proved successful in working within tight deadlines and a fast-paced atmosphere, highlighting adaptability, flexibility, and the ability to thrive under pressure.</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Developed </w:t>
      </w:r>
      <w:r w:rsidRPr="00711477">
        <w:rPr>
          <w:rStyle w:val="span"/>
          <w:rFonts w:ascii="Gill Sans MT" w:eastAsia="Arial" w:hAnsi="Gill Sans MT" w:cs="Arial"/>
          <w:sz w:val="20"/>
          <w:szCs w:val="20"/>
        </w:rPr>
        <w:t>team communications and information for meetings, showcasing strong communication skills and the ability to effectively share information and updates with stakeholders.</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Learned new skills and applied them to daily tasks to improve efficiency and productivi</w:t>
      </w:r>
      <w:r w:rsidRPr="00711477">
        <w:rPr>
          <w:rStyle w:val="span"/>
          <w:rFonts w:ascii="Gill Sans MT" w:eastAsia="Arial" w:hAnsi="Gill Sans MT" w:cs="Arial"/>
          <w:sz w:val="20"/>
          <w:szCs w:val="20"/>
        </w:rPr>
        <w:t>ty, demonstrating a continuous learning mindset and a willingness to adapt and grow.</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lastRenderedPageBreak/>
        <w:t>Contributed to the development and maintenance of cloud-based solutions, displaying proficiency in cloud computing technologies and the ability to contribute to the delive</w:t>
      </w:r>
      <w:r w:rsidRPr="00711477">
        <w:rPr>
          <w:rStyle w:val="span"/>
          <w:rFonts w:ascii="Gill Sans MT" w:eastAsia="Arial" w:hAnsi="Gill Sans MT" w:cs="Arial"/>
          <w:sz w:val="20"/>
          <w:szCs w:val="20"/>
        </w:rPr>
        <w:t>ry of robust and scalable cloud-based applications.</w:t>
      </w:r>
    </w:p>
    <w:p w:rsidR="00BA6E75" w:rsidRPr="00711477" w:rsidRDefault="006652A1" w:rsidP="006652A1">
      <w:pPr>
        <w:pStyle w:val="ulli"/>
        <w:numPr>
          <w:ilvl w:val="0"/>
          <w:numId w:val="8"/>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Participated in the Google Africa Developer Scholarship program, which provided an opportunity to gain hands-on experience and exposure to industry-leading cloud computing technologies and best practices.</w:t>
      </w:r>
    </w:p>
    <w:p w:rsidR="00BA6E75" w:rsidRPr="00711477" w:rsidRDefault="00711477" w:rsidP="006652A1">
      <w:pPr>
        <w:pStyle w:val="divdocumentdivsectiontitle"/>
        <w:spacing w:before="160" w:after="60" w:line="276" w:lineRule="auto"/>
        <w:jc w:val="center"/>
        <w:rPr>
          <w:rFonts w:ascii="Gill Sans MT" w:eastAsia="Arial" w:hAnsi="Gill Sans MT" w:cs="Arial"/>
          <w:b/>
          <w:bCs/>
        </w:rPr>
      </w:pPr>
      <w:r>
        <w:rPr>
          <w:rFonts w:ascii="Gill Sans MT" w:eastAsia="Arial" w:hAnsi="Gill Sans MT" w:cs="Arial"/>
          <w:b/>
          <w:bCs/>
        </w:rPr>
        <w:t>Other past work experiences</w:t>
      </w:r>
    </w:p>
    <w:p w:rsidR="00711477" w:rsidRPr="00711477" w:rsidRDefault="00711477"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Customer Care Representative</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11/2021 to 08/2022</w:t>
      </w:r>
      <w:r w:rsidRPr="00711477">
        <w:rPr>
          <w:rStyle w:val="datesWrapper"/>
          <w:rFonts w:ascii="Gill Sans MT" w:eastAsia="Arial" w:hAnsi="Gill Sans MT" w:cs="Arial"/>
          <w:sz w:val="20"/>
          <w:szCs w:val="20"/>
        </w:rPr>
        <w:t xml:space="preserve"> </w:t>
      </w:r>
    </w:p>
    <w:p w:rsidR="00711477" w:rsidRPr="00711477" w:rsidRDefault="00711477" w:rsidP="006652A1">
      <w:pPr>
        <w:pStyle w:val="spanpaddedline"/>
        <w:spacing w:line="276" w:lineRule="auto"/>
        <w:jc w:val="both"/>
        <w:rPr>
          <w:rFonts w:ascii="Gill Sans MT" w:eastAsia="Arial" w:hAnsi="Gill Sans MT" w:cs="Arial"/>
          <w:sz w:val="20"/>
          <w:szCs w:val="20"/>
        </w:rPr>
      </w:pPr>
      <w:r w:rsidRPr="00711477">
        <w:rPr>
          <w:rStyle w:val="spancompanyname"/>
          <w:rFonts w:ascii="Gill Sans MT" w:eastAsia="Arial" w:hAnsi="Gill Sans MT" w:cs="Arial"/>
          <w:sz w:val="20"/>
          <w:szCs w:val="20"/>
        </w:rPr>
        <w:t>CCI-Kenya Multi-choice Kenya</w:t>
      </w:r>
    </w:p>
    <w:p w:rsidR="00711477" w:rsidRPr="00711477" w:rsidRDefault="00711477" w:rsidP="006652A1">
      <w:pPr>
        <w:pStyle w:val="ulli"/>
        <w:numPr>
          <w:ilvl w:val="0"/>
          <w:numId w:val="9"/>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Called out customers on specific issues including offer updates and payment reminders, while ensuring customers were kept as the top priority, concerns were addressed promptly and accurately, solutions were provided, flexibility was maintained to achieve high customer satisfaction, and the ability to multitask enabled fast responses.</w:t>
      </w:r>
    </w:p>
    <w:p w:rsidR="00711477" w:rsidRPr="00711477" w:rsidRDefault="00711477" w:rsidP="006652A1">
      <w:pPr>
        <w:pStyle w:val="divdocumentsinglecolumn"/>
        <w:tabs>
          <w:tab w:val="right" w:pos="10620"/>
        </w:tabs>
        <w:spacing w:line="276" w:lineRule="auto"/>
        <w:jc w:val="both"/>
        <w:rPr>
          <w:rFonts w:ascii="Gill Sans MT" w:eastAsia="Arial" w:hAnsi="Gill Sans MT" w:cs="Arial"/>
          <w:sz w:val="20"/>
          <w:szCs w:val="20"/>
        </w:rPr>
      </w:pPr>
      <w:r w:rsidRPr="00711477">
        <w:rPr>
          <w:rStyle w:val="spanjobtitle"/>
          <w:rFonts w:ascii="Gill Sans MT" w:eastAsia="Arial" w:hAnsi="Gill Sans MT" w:cs="Arial"/>
          <w:sz w:val="20"/>
          <w:szCs w:val="20"/>
        </w:rPr>
        <w:t>Sales Associate/Customer Service</w:t>
      </w:r>
      <w:r w:rsidRPr="00711477">
        <w:rPr>
          <w:rStyle w:val="singlecolumnspanpaddedlinenth-child1"/>
          <w:rFonts w:ascii="Gill Sans MT" w:eastAsia="Arial" w:hAnsi="Gill Sans MT" w:cs="Arial"/>
          <w:sz w:val="20"/>
          <w:szCs w:val="20"/>
        </w:rPr>
        <w:t xml:space="preserve"> </w:t>
      </w:r>
      <w:r w:rsidRPr="00711477">
        <w:rPr>
          <w:rStyle w:val="datesWrapper"/>
          <w:rFonts w:ascii="Gill Sans MT" w:eastAsia="Arial" w:hAnsi="Gill Sans MT" w:cs="Arial"/>
          <w:sz w:val="20"/>
          <w:szCs w:val="20"/>
        </w:rPr>
        <w:tab/>
        <w:t xml:space="preserve"> </w:t>
      </w:r>
      <w:r w:rsidRPr="00711477">
        <w:rPr>
          <w:rStyle w:val="spanjobdates"/>
          <w:rFonts w:ascii="Gill Sans MT" w:eastAsia="Arial" w:hAnsi="Gill Sans MT" w:cs="Arial"/>
          <w:sz w:val="20"/>
          <w:szCs w:val="20"/>
        </w:rPr>
        <w:t>03/2021 to 08/2021</w:t>
      </w:r>
      <w:r w:rsidRPr="00711477">
        <w:rPr>
          <w:rStyle w:val="datesWrapper"/>
          <w:rFonts w:ascii="Gill Sans MT" w:eastAsia="Arial" w:hAnsi="Gill Sans MT" w:cs="Arial"/>
          <w:sz w:val="20"/>
          <w:szCs w:val="20"/>
        </w:rPr>
        <w:t xml:space="preserve"> </w:t>
      </w:r>
    </w:p>
    <w:p w:rsidR="00711477" w:rsidRPr="00711477" w:rsidRDefault="00711477" w:rsidP="006652A1">
      <w:pPr>
        <w:pStyle w:val="spanpaddedline"/>
        <w:spacing w:line="276" w:lineRule="auto"/>
        <w:jc w:val="both"/>
        <w:rPr>
          <w:rFonts w:ascii="Gill Sans MT" w:eastAsia="Arial" w:hAnsi="Gill Sans MT" w:cs="Arial"/>
          <w:sz w:val="20"/>
          <w:szCs w:val="20"/>
        </w:rPr>
      </w:pPr>
      <w:proofErr w:type="spellStart"/>
      <w:r w:rsidRPr="00711477">
        <w:rPr>
          <w:rStyle w:val="spancompanyname"/>
          <w:rFonts w:ascii="Gill Sans MT" w:eastAsia="Arial" w:hAnsi="Gill Sans MT" w:cs="Arial"/>
          <w:sz w:val="20"/>
          <w:szCs w:val="20"/>
        </w:rPr>
        <w:t>Copia</w:t>
      </w:r>
      <w:proofErr w:type="spellEnd"/>
      <w:r w:rsidRPr="00711477">
        <w:rPr>
          <w:rStyle w:val="spancompanyname"/>
          <w:rFonts w:ascii="Gill Sans MT" w:eastAsia="Arial" w:hAnsi="Gill Sans MT" w:cs="Arial"/>
          <w:sz w:val="20"/>
          <w:szCs w:val="20"/>
        </w:rPr>
        <w:t xml:space="preserve"> - Kenya</w:t>
      </w:r>
    </w:p>
    <w:p w:rsidR="00711477" w:rsidRDefault="00711477" w:rsidP="006652A1">
      <w:pPr>
        <w:pStyle w:val="ulli"/>
        <w:numPr>
          <w:ilvl w:val="0"/>
          <w:numId w:val="10"/>
        </w:numPr>
        <w:spacing w:line="276" w:lineRule="auto"/>
        <w:ind w:left="640" w:hanging="252"/>
        <w:jc w:val="both"/>
        <w:rPr>
          <w:rStyle w:val="span"/>
          <w:rFonts w:ascii="Gill Sans MT" w:eastAsia="Arial" w:hAnsi="Gill Sans MT" w:cs="Arial"/>
          <w:sz w:val="20"/>
          <w:szCs w:val="20"/>
        </w:rPr>
      </w:pPr>
      <w:r w:rsidRPr="00711477">
        <w:rPr>
          <w:rStyle w:val="span"/>
          <w:rFonts w:ascii="Gill Sans MT" w:eastAsia="Arial" w:hAnsi="Gill Sans MT" w:cs="Arial"/>
          <w:sz w:val="20"/>
          <w:szCs w:val="20"/>
        </w:rPr>
        <w:t xml:space="preserve">Maintained a positive image of the </w:t>
      </w:r>
      <w:proofErr w:type="spellStart"/>
      <w:r w:rsidRPr="00711477">
        <w:rPr>
          <w:rStyle w:val="span"/>
          <w:rFonts w:ascii="Gill Sans MT" w:eastAsia="Arial" w:hAnsi="Gill Sans MT" w:cs="Arial"/>
          <w:sz w:val="20"/>
          <w:szCs w:val="20"/>
        </w:rPr>
        <w:t>Copia</w:t>
      </w:r>
      <w:proofErr w:type="spellEnd"/>
      <w:r w:rsidRPr="00711477">
        <w:rPr>
          <w:rStyle w:val="span"/>
          <w:rFonts w:ascii="Gill Sans MT" w:eastAsia="Arial" w:hAnsi="Gill Sans MT" w:cs="Arial"/>
          <w:sz w:val="20"/>
          <w:szCs w:val="20"/>
        </w:rPr>
        <w:t xml:space="preserve"> brand, created daily reports and monthly targets, pushed product sales to achieve company targets, performed telesales duties, provided feedback on areas for improvement, and recruited and ensured satisfaction of existing clients.</w:t>
      </w:r>
    </w:p>
    <w:p w:rsidR="00711477" w:rsidRPr="00711477" w:rsidRDefault="00711477" w:rsidP="006652A1">
      <w:pPr>
        <w:pStyle w:val="divdocumentdivsectiontitle"/>
        <w:spacing w:before="160" w:after="60" w:line="276" w:lineRule="auto"/>
        <w:jc w:val="center"/>
        <w:rPr>
          <w:rFonts w:ascii="Gill Sans MT" w:eastAsia="Arial" w:hAnsi="Gill Sans MT" w:cs="Arial"/>
          <w:b/>
          <w:bCs/>
        </w:rPr>
      </w:pPr>
      <w:r w:rsidRPr="00711477">
        <w:rPr>
          <w:rFonts w:ascii="Gill Sans MT" w:eastAsia="Arial" w:hAnsi="Gill Sans MT" w:cs="Arial"/>
          <w:b/>
          <w:bCs/>
        </w:rPr>
        <w:t>Education Background</w:t>
      </w:r>
    </w:p>
    <w:p w:rsidR="00711477" w:rsidRPr="00711477" w:rsidRDefault="00711477" w:rsidP="006652A1">
      <w:pPr>
        <w:pStyle w:val="ulli"/>
        <w:numPr>
          <w:ilvl w:val="0"/>
          <w:numId w:val="11"/>
        </w:numPr>
        <w:pBdr>
          <w:left w:val="none" w:sz="0" w:space="0" w:color="auto"/>
        </w:pBdr>
        <w:spacing w:line="276" w:lineRule="auto"/>
        <w:ind w:left="640" w:hanging="252"/>
        <w:jc w:val="both"/>
        <w:rPr>
          <w:rFonts w:ascii="Gill Sans MT" w:eastAsia="Arial" w:hAnsi="Gill Sans MT" w:cs="Arial"/>
          <w:sz w:val="20"/>
          <w:szCs w:val="20"/>
        </w:rPr>
      </w:pPr>
      <w:r w:rsidRPr="00711477">
        <w:rPr>
          <w:rStyle w:val="Strong1"/>
          <w:rFonts w:ascii="Gill Sans MT" w:eastAsia="Arial" w:hAnsi="Gill Sans MT" w:cs="Arial"/>
          <w:b/>
          <w:bCs/>
          <w:sz w:val="20"/>
          <w:szCs w:val="20"/>
        </w:rPr>
        <w:t>Certificate in Software Development and Web Development, (Gained certification in web development, Front End Development Libraries, JavaScript Algorithms and Data Structures, Data Visualization and Back End Development and APIs),</w:t>
      </w:r>
      <w:r w:rsidRPr="00711477">
        <w:rPr>
          <w:rFonts w:ascii="Gill Sans MT" w:eastAsia="Arial" w:hAnsi="Gill Sans MT" w:cs="Arial"/>
          <w:sz w:val="20"/>
          <w:szCs w:val="20"/>
        </w:rPr>
        <w:t xml:space="preserve"> </w:t>
      </w:r>
      <w:proofErr w:type="spellStart"/>
      <w:r w:rsidRPr="00711477">
        <w:rPr>
          <w:rFonts w:ascii="Gill Sans MT" w:eastAsia="Arial" w:hAnsi="Gill Sans MT" w:cs="Arial"/>
          <w:sz w:val="20"/>
          <w:szCs w:val="20"/>
        </w:rPr>
        <w:t>Freecodecamp</w:t>
      </w:r>
      <w:proofErr w:type="spellEnd"/>
    </w:p>
    <w:p w:rsidR="00711477" w:rsidRPr="00711477" w:rsidRDefault="00711477" w:rsidP="006652A1">
      <w:pPr>
        <w:pStyle w:val="ulli"/>
        <w:numPr>
          <w:ilvl w:val="0"/>
          <w:numId w:val="11"/>
        </w:numPr>
        <w:spacing w:line="276" w:lineRule="auto"/>
        <w:ind w:left="640" w:hanging="252"/>
        <w:jc w:val="both"/>
        <w:rPr>
          <w:rFonts w:ascii="Gill Sans MT" w:eastAsia="Arial" w:hAnsi="Gill Sans MT" w:cs="Arial"/>
          <w:sz w:val="20"/>
          <w:szCs w:val="20"/>
        </w:rPr>
      </w:pPr>
      <w:r w:rsidRPr="00711477">
        <w:rPr>
          <w:rStyle w:val="Strong1"/>
          <w:rFonts w:ascii="Gill Sans MT" w:eastAsia="Arial" w:hAnsi="Gill Sans MT" w:cs="Arial"/>
          <w:b/>
          <w:bCs/>
          <w:sz w:val="20"/>
          <w:szCs w:val="20"/>
        </w:rPr>
        <w:t>Kenya Certificate of Secondary Education,</w:t>
      </w:r>
      <w:r w:rsidRPr="00711477">
        <w:rPr>
          <w:rFonts w:ascii="Gill Sans MT" w:eastAsia="Arial" w:hAnsi="Gill Sans MT" w:cs="Arial"/>
          <w:sz w:val="20"/>
          <w:szCs w:val="20"/>
        </w:rPr>
        <w:t xml:space="preserve"> Queen of Peace </w:t>
      </w:r>
      <w:proofErr w:type="spellStart"/>
      <w:r w:rsidRPr="00711477">
        <w:rPr>
          <w:rFonts w:ascii="Gill Sans MT" w:eastAsia="Arial" w:hAnsi="Gill Sans MT" w:cs="Arial"/>
          <w:sz w:val="20"/>
          <w:szCs w:val="20"/>
        </w:rPr>
        <w:t>Highschool</w:t>
      </w:r>
      <w:proofErr w:type="spellEnd"/>
      <w:r w:rsidRPr="00711477">
        <w:rPr>
          <w:rFonts w:ascii="Gill Sans MT" w:eastAsia="Arial" w:hAnsi="Gill Sans MT" w:cs="Arial"/>
          <w:sz w:val="20"/>
          <w:szCs w:val="20"/>
        </w:rPr>
        <w:t>: 2013/02/01 - 2017/11/23</w:t>
      </w:r>
    </w:p>
    <w:p w:rsidR="00BA6E75" w:rsidRPr="00711477" w:rsidRDefault="006652A1" w:rsidP="006652A1">
      <w:pPr>
        <w:pStyle w:val="divdocumentdivsectiontitle"/>
        <w:spacing w:before="160" w:after="60" w:line="276" w:lineRule="auto"/>
        <w:jc w:val="center"/>
        <w:rPr>
          <w:rFonts w:ascii="Gill Sans MT" w:eastAsia="Arial" w:hAnsi="Gill Sans MT" w:cs="Arial"/>
          <w:b/>
          <w:bCs/>
        </w:rPr>
      </w:pPr>
      <w:r w:rsidRPr="00711477">
        <w:rPr>
          <w:rFonts w:ascii="Gill Sans MT" w:eastAsia="Arial" w:hAnsi="Gill Sans MT" w:cs="Arial"/>
          <w:b/>
          <w:bCs/>
        </w:rPr>
        <w:t>Projects</w:t>
      </w:r>
    </w:p>
    <w:p w:rsidR="00711477" w:rsidRPr="00C405B1" w:rsidRDefault="00711477" w:rsidP="006652A1">
      <w:pPr>
        <w:pStyle w:val="p"/>
        <w:numPr>
          <w:ilvl w:val="0"/>
          <w:numId w:val="12"/>
        </w:numPr>
        <w:spacing w:line="276" w:lineRule="auto"/>
        <w:ind w:left="635" w:hanging="249"/>
        <w:jc w:val="both"/>
        <w:rPr>
          <w:rFonts w:ascii="Gill Sans MT" w:eastAsia="Arial" w:hAnsi="Gill Sans MT" w:cs="Arial"/>
          <w:sz w:val="20"/>
          <w:szCs w:val="20"/>
        </w:rPr>
      </w:pPr>
      <w:r w:rsidRPr="00C405B1">
        <w:rPr>
          <w:rFonts w:ascii="Gill Sans MT" w:eastAsia="Arial" w:hAnsi="Gill Sans MT" w:cs="Arial"/>
          <w:b/>
          <w:sz w:val="20"/>
          <w:szCs w:val="20"/>
        </w:rPr>
        <w:t>2022/11/01</w:t>
      </w:r>
      <w:r w:rsidRPr="00C405B1">
        <w:rPr>
          <w:rFonts w:ascii="Gill Sans MT" w:eastAsia="Arial" w:hAnsi="Gill Sans MT" w:cs="Arial"/>
          <w:b/>
          <w:sz w:val="20"/>
          <w:szCs w:val="20"/>
        </w:rPr>
        <w:t xml:space="preserve">: </w:t>
      </w:r>
      <w:proofErr w:type="spellStart"/>
      <w:r w:rsidRPr="00C405B1">
        <w:rPr>
          <w:rFonts w:ascii="Gill Sans MT" w:eastAsia="Arial" w:hAnsi="Gill Sans MT" w:cs="Arial"/>
          <w:b/>
          <w:sz w:val="20"/>
          <w:szCs w:val="20"/>
        </w:rPr>
        <w:t>AutoQuest</w:t>
      </w:r>
      <w:proofErr w:type="spellEnd"/>
      <w:r w:rsidRPr="00C405B1">
        <w:rPr>
          <w:rFonts w:ascii="Gill Sans MT" w:eastAsia="Arial" w:hAnsi="Gill Sans MT" w:cs="Arial"/>
          <w:b/>
          <w:sz w:val="20"/>
          <w:szCs w:val="20"/>
        </w:rPr>
        <w:t xml:space="preserve"> Cars, </w:t>
      </w:r>
      <w:r w:rsidRPr="00C405B1">
        <w:rPr>
          <w:rFonts w:ascii="Gill Sans MT" w:eastAsia="Arial" w:hAnsi="Gill Sans MT" w:cs="Arial"/>
          <w:b/>
          <w:sz w:val="20"/>
          <w:szCs w:val="20"/>
        </w:rPr>
        <w:t>Technologies: React, Nest.js</w:t>
      </w:r>
      <w:r w:rsidRPr="00C405B1">
        <w:rPr>
          <w:rFonts w:ascii="Gill Sans MT" w:eastAsia="Arial" w:hAnsi="Gill Sans MT" w:cs="Arial"/>
          <w:b/>
          <w:sz w:val="20"/>
          <w:szCs w:val="20"/>
        </w:rPr>
        <w:t xml:space="preserve">, </w:t>
      </w:r>
      <w:proofErr w:type="spellStart"/>
      <w:r w:rsidRPr="00C405B1">
        <w:rPr>
          <w:rFonts w:ascii="Gill Sans MT" w:eastAsia="Arial" w:hAnsi="Gill Sans MT" w:cs="Arial"/>
          <w:b/>
          <w:sz w:val="20"/>
          <w:szCs w:val="20"/>
        </w:rPr>
        <w:t>Postgres</w:t>
      </w:r>
      <w:proofErr w:type="spellEnd"/>
      <w:r w:rsidRPr="00C405B1">
        <w:rPr>
          <w:rFonts w:ascii="Gill Sans MT" w:eastAsia="Arial" w:hAnsi="Gill Sans MT" w:cs="Arial"/>
          <w:b/>
          <w:sz w:val="20"/>
          <w:szCs w:val="20"/>
        </w:rPr>
        <w:t xml:space="preserve">, </w:t>
      </w:r>
      <w:proofErr w:type="spellStart"/>
      <w:r w:rsidRPr="00C405B1">
        <w:rPr>
          <w:rFonts w:ascii="Gill Sans MT" w:eastAsia="Arial" w:hAnsi="Gill Sans MT" w:cs="Arial"/>
          <w:b/>
          <w:sz w:val="20"/>
          <w:szCs w:val="20"/>
        </w:rPr>
        <w:t>GraphQl,Typescript</w:t>
      </w:r>
      <w:proofErr w:type="spellEnd"/>
      <w:r w:rsidRPr="00C405B1">
        <w:rPr>
          <w:rFonts w:ascii="Gill Sans MT" w:eastAsia="Arial" w:hAnsi="Gill Sans MT" w:cs="Arial"/>
          <w:b/>
          <w:sz w:val="20"/>
          <w:szCs w:val="20"/>
        </w:rPr>
        <w:t>.:</w:t>
      </w:r>
      <w:r>
        <w:rPr>
          <w:rFonts w:ascii="Gill Sans MT" w:eastAsia="Arial" w:hAnsi="Gill Sans MT" w:cs="Arial"/>
          <w:sz w:val="20"/>
          <w:szCs w:val="20"/>
        </w:rPr>
        <w:t xml:space="preserve"> </w:t>
      </w:r>
      <w:hyperlink r:id="rId5" w:history="1">
        <w:r w:rsidRPr="00142C2F">
          <w:rPr>
            <w:rStyle w:val="Hyperlink"/>
            <w:rFonts w:ascii="Gill Sans MT" w:eastAsia="Arial" w:hAnsi="Gill Sans MT" w:cs="Arial"/>
            <w:sz w:val="20"/>
            <w:szCs w:val="20"/>
          </w:rPr>
          <w:t>https://autoquest.netlify.app/</w:t>
        </w:r>
      </w:hyperlink>
      <w:r>
        <w:rPr>
          <w:rFonts w:ascii="Gill Sans MT" w:eastAsia="Arial" w:hAnsi="Gill Sans MT" w:cs="Arial"/>
          <w:sz w:val="20"/>
          <w:szCs w:val="20"/>
        </w:rPr>
        <w:t xml:space="preserve"> : I have </w:t>
      </w:r>
      <w:r w:rsidRPr="00711477">
        <w:rPr>
          <w:rFonts w:ascii="Gill Sans MT" w:eastAsia="Arial" w:hAnsi="Gill Sans MT" w:cs="Arial"/>
          <w:sz w:val="20"/>
          <w:szCs w:val="20"/>
        </w:rPr>
        <w:t xml:space="preserve">built a car rental and buying web app with </w:t>
      </w:r>
      <w:proofErr w:type="spellStart"/>
      <w:r w:rsidRPr="00711477">
        <w:rPr>
          <w:rFonts w:ascii="Gill Sans MT" w:eastAsia="Arial" w:hAnsi="Gill Sans MT" w:cs="Arial"/>
          <w:sz w:val="20"/>
          <w:szCs w:val="20"/>
        </w:rPr>
        <w:t>ReactJS</w:t>
      </w:r>
      <w:proofErr w:type="spellEnd"/>
      <w:r w:rsidRPr="00711477">
        <w:rPr>
          <w:rFonts w:ascii="Gill Sans MT" w:eastAsia="Arial" w:hAnsi="Gill Sans MT" w:cs="Arial"/>
          <w:sz w:val="20"/>
          <w:szCs w:val="20"/>
        </w:rPr>
        <w:t xml:space="preserve">, </w:t>
      </w:r>
      <w:proofErr w:type="spellStart"/>
      <w:r w:rsidRPr="00711477">
        <w:rPr>
          <w:rFonts w:ascii="Gill Sans MT" w:eastAsia="Arial" w:hAnsi="Gill Sans MT" w:cs="Arial"/>
          <w:sz w:val="20"/>
          <w:szCs w:val="20"/>
        </w:rPr>
        <w:t>Ty</w:t>
      </w:r>
      <w:r>
        <w:rPr>
          <w:rFonts w:ascii="Gill Sans MT" w:eastAsia="Arial" w:hAnsi="Gill Sans MT" w:cs="Arial"/>
          <w:sz w:val="20"/>
          <w:szCs w:val="20"/>
        </w:rPr>
        <w:t>peScript</w:t>
      </w:r>
      <w:proofErr w:type="spellEnd"/>
      <w:r>
        <w:rPr>
          <w:rFonts w:ascii="Gill Sans MT" w:eastAsia="Arial" w:hAnsi="Gill Sans MT" w:cs="Arial"/>
          <w:sz w:val="20"/>
          <w:szCs w:val="20"/>
        </w:rPr>
        <w:t xml:space="preserve">, Tailwind CSS, </w:t>
      </w:r>
      <w:proofErr w:type="spellStart"/>
      <w:r>
        <w:rPr>
          <w:rFonts w:ascii="Gill Sans MT" w:eastAsia="Arial" w:hAnsi="Gill Sans MT" w:cs="Arial"/>
          <w:sz w:val="20"/>
          <w:szCs w:val="20"/>
        </w:rPr>
        <w:t>NestJS</w:t>
      </w:r>
      <w:proofErr w:type="spellEnd"/>
      <w:r>
        <w:rPr>
          <w:rFonts w:ascii="Gill Sans MT" w:eastAsia="Arial" w:hAnsi="Gill Sans MT" w:cs="Arial"/>
          <w:sz w:val="20"/>
          <w:szCs w:val="20"/>
        </w:rPr>
        <w:t xml:space="preserve">, </w:t>
      </w:r>
      <w:proofErr w:type="spellStart"/>
      <w:r w:rsidRPr="00711477">
        <w:rPr>
          <w:rFonts w:ascii="Gill Sans MT" w:eastAsia="Arial" w:hAnsi="Gill Sans MT" w:cs="Arial"/>
          <w:sz w:val="20"/>
          <w:szCs w:val="20"/>
        </w:rPr>
        <w:t>PostgreSQL</w:t>
      </w:r>
      <w:proofErr w:type="spellEnd"/>
      <w:r w:rsidRPr="00711477">
        <w:rPr>
          <w:rFonts w:ascii="Gill Sans MT" w:eastAsia="Arial" w:hAnsi="Gill Sans MT" w:cs="Arial"/>
          <w:sz w:val="20"/>
          <w:szCs w:val="20"/>
        </w:rPr>
        <w:t xml:space="preserve">, </w:t>
      </w:r>
      <w:proofErr w:type="spellStart"/>
      <w:r w:rsidRPr="00711477">
        <w:rPr>
          <w:rFonts w:ascii="Gill Sans MT" w:eastAsia="Arial" w:hAnsi="Gill Sans MT" w:cs="Arial"/>
          <w:sz w:val="20"/>
          <w:szCs w:val="20"/>
        </w:rPr>
        <w:t>GraphQL</w:t>
      </w:r>
      <w:proofErr w:type="spellEnd"/>
      <w:r w:rsidRPr="00711477">
        <w:rPr>
          <w:rFonts w:ascii="Gill Sans MT" w:eastAsia="Arial" w:hAnsi="Gill Sans MT" w:cs="Arial"/>
          <w:sz w:val="20"/>
          <w:szCs w:val="20"/>
        </w:rPr>
        <w:t xml:space="preserve">, and </w:t>
      </w:r>
      <w:proofErr w:type="spellStart"/>
      <w:r w:rsidRPr="00711477">
        <w:rPr>
          <w:rFonts w:ascii="Gill Sans MT" w:eastAsia="Arial" w:hAnsi="Gill Sans MT" w:cs="Arial"/>
          <w:sz w:val="20"/>
          <w:szCs w:val="20"/>
        </w:rPr>
        <w:t>NodeJS</w:t>
      </w:r>
      <w:proofErr w:type="spellEnd"/>
      <w:r w:rsidRPr="00711477">
        <w:rPr>
          <w:rFonts w:ascii="Gill Sans MT" w:eastAsia="Arial" w:hAnsi="Gill Sans MT" w:cs="Arial"/>
          <w:sz w:val="20"/>
          <w:szCs w:val="20"/>
        </w:rPr>
        <w:t>. It has a smooth interface, ty</w:t>
      </w:r>
      <w:r>
        <w:rPr>
          <w:rFonts w:ascii="Gill Sans MT" w:eastAsia="Arial" w:hAnsi="Gill Sans MT" w:cs="Arial"/>
          <w:sz w:val="20"/>
          <w:szCs w:val="20"/>
        </w:rPr>
        <w:t xml:space="preserve">pe safety, customizable design, </w:t>
      </w:r>
      <w:r w:rsidRPr="00711477">
        <w:rPr>
          <w:rFonts w:ascii="Gill Sans MT" w:eastAsia="Arial" w:hAnsi="Gill Sans MT" w:cs="Arial"/>
          <w:sz w:val="20"/>
          <w:szCs w:val="20"/>
        </w:rPr>
        <w:t xml:space="preserve">powerful backend, efficient data management, and flexible data querying. </w:t>
      </w:r>
      <w:r>
        <w:rPr>
          <w:rFonts w:ascii="Gill Sans MT" w:eastAsia="Arial" w:hAnsi="Gill Sans MT" w:cs="Arial"/>
          <w:sz w:val="20"/>
          <w:szCs w:val="20"/>
        </w:rPr>
        <w:t xml:space="preserve">Overall, it provides a reliable </w:t>
      </w:r>
      <w:r w:rsidRPr="00711477">
        <w:rPr>
          <w:rFonts w:ascii="Gill Sans MT" w:eastAsia="Arial" w:hAnsi="Gill Sans MT" w:cs="Arial"/>
          <w:sz w:val="20"/>
          <w:szCs w:val="20"/>
        </w:rPr>
        <w:t>and user-friendly platform.</w:t>
      </w:r>
    </w:p>
    <w:p w:rsidR="00711477" w:rsidRPr="00C405B1" w:rsidRDefault="00711477" w:rsidP="006652A1">
      <w:pPr>
        <w:pStyle w:val="p"/>
        <w:numPr>
          <w:ilvl w:val="0"/>
          <w:numId w:val="12"/>
        </w:numPr>
        <w:spacing w:line="276" w:lineRule="auto"/>
        <w:ind w:left="635" w:hanging="249"/>
        <w:jc w:val="both"/>
        <w:rPr>
          <w:rFonts w:ascii="Gill Sans MT" w:eastAsia="Arial" w:hAnsi="Gill Sans MT" w:cs="Arial"/>
          <w:sz w:val="20"/>
          <w:szCs w:val="20"/>
        </w:rPr>
      </w:pPr>
      <w:r w:rsidRPr="00C405B1">
        <w:rPr>
          <w:rFonts w:ascii="Gill Sans MT" w:eastAsia="Arial" w:hAnsi="Gill Sans MT" w:cs="Arial"/>
          <w:b/>
          <w:sz w:val="20"/>
          <w:szCs w:val="20"/>
        </w:rPr>
        <w:t xml:space="preserve">2022/12/28: Portfolio, </w:t>
      </w:r>
      <w:r w:rsidRPr="00C405B1">
        <w:rPr>
          <w:rFonts w:ascii="Gill Sans MT" w:eastAsia="Arial" w:hAnsi="Gill Sans MT" w:cs="Arial"/>
          <w:b/>
          <w:sz w:val="20"/>
          <w:szCs w:val="20"/>
        </w:rPr>
        <w:t>Technologies: React, Next.</w:t>
      </w:r>
      <w:r w:rsidRPr="00C405B1">
        <w:rPr>
          <w:rFonts w:ascii="Gill Sans MT" w:eastAsia="Arial" w:hAnsi="Gill Sans MT" w:cs="Arial"/>
          <w:b/>
          <w:sz w:val="20"/>
          <w:szCs w:val="20"/>
        </w:rPr>
        <w:t>js:</w:t>
      </w:r>
      <w:r>
        <w:rPr>
          <w:rFonts w:ascii="Gill Sans MT" w:eastAsia="Arial" w:hAnsi="Gill Sans MT" w:cs="Arial"/>
          <w:sz w:val="20"/>
          <w:szCs w:val="20"/>
        </w:rPr>
        <w:t xml:space="preserve"> </w:t>
      </w:r>
      <w:hyperlink r:id="rId6" w:history="1">
        <w:r w:rsidRPr="00142C2F">
          <w:rPr>
            <w:rStyle w:val="Hyperlink"/>
            <w:rFonts w:ascii="Gill Sans MT" w:eastAsia="Arial" w:hAnsi="Gill Sans MT" w:cs="Arial"/>
            <w:sz w:val="20"/>
            <w:szCs w:val="20"/>
          </w:rPr>
          <w:t>https://waweru.netlify.app</w:t>
        </w:r>
      </w:hyperlink>
      <w:r>
        <w:rPr>
          <w:rFonts w:ascii="Gill Sans MT" w:eastAsia="Arial" w:hAnsi="Gill Sans MT" w:cs="Arial"/>
          <w:sz w:val="20"/>
          <w:szCs w:val="20"/>
        </w:rPr>
        <w:t xml:space="preserve"> : </w:t>
      </w:r>
      <w:r w:rsidRPr="00711477">
        <w:rPr>
          <w:rFonts w:ascii="Gill Sans MT" w:eastAsia="Arial" w:hAnsi="Gill Sans MT" w:cs="Arial"/>
          <w:sz w:val="20"/>
          <w:szCs w:val="20"/>
        </w:rPr>
        <w:t>It features a responsive design, dynamic data loading and routing</w:t>
      </w:r>
      <w:r>
        <w:rPr>
          <w:rFonts w:ascii="Gill Sans MT" w:eastAsia="Arial" w:hAnsi="Gill Sans MT" w:cs="Arial"/>
          <w:sz w:val="20"/>
          <w:szCs w:val="20"/>
        </w:rPr>
        <w:t xml:space="preserve">, code splitting, and automatic </w:t>
      </w:r>
      <w:r w:rsidRPr="00711477">
        <w:rPr>
          <w:rFonts w:ascii="Gill Sans MT" w:eastAsia="Arial" w:hAnsi="Gill Sans MT" w:cs="Arial"/>
          <w:sz w:val="20"/>
          <w:szCs w:val="20"/>
        </w:rPr>
        <w:t>optimization for improved performance. The portfolio section showcase</w:t>
      </w:r>
      <w:r>
        <w:rPr>
          <w:rFonts w:ascii="Gill Sans MT" w:eastAsia="Arial" w:hAnsi="Gill Sans MT" w:cs="Arial"/>
          <w:sz w:val="20"/>
          <w:szCs w:val="20"/>
        </w:rPr>
        <w:t xml:space="preserve">s my best work, highlighting my </w:t>
      </w:r>
      <w:r w:rsidRPr="00711477">
        <w:rPr>
          <w:rFonts w:ascii="Gill Sans MT" w:eastAsia="Arial" w:hAnsi="Gill Sans MT" w:cs="Arial"/>
          <w:sz w:val="20"/>
          <w:szCs w:val="20"/>
        </w:rPr>
        <w:t>skills as a developer.</w:t>
      </w:r>
    </w:p>
    <w:p w:rsidR="00711477" w:rsidRPr="00C405B1" w:rsidRDefault="00711477" w:rsidP="006652A1">
      <w:pPr>
        <w:pStyle w:val="p"/>
        <w:numPr>
          <w:ilvl w:val="0"/>
          <w:numId w:val="12"/>
        </w:numPr>
        <w:spacing w:line="276" w:lineRule="auto"/>
        <w:ind w:left="635" w:hanging="249"/>
        <w:jc w:val="both"/>
        <w:rPr>
          <w:rFonts w:ascii="Gill Sans MT" w:eastAsia="Arial" w:hAnsi="Gill Sans MT" w:cs="Arial"/>
          <w:sz w:val="20"/>
          <w:szCs w:val="20"/>
        </w:rPr>
      </w:pPr>
      <w:r w:rsidRPr="00C405B1">
        <w:rPr>
          <w:rFonts w:ascii="Gill Sans MT" w:eastAsia="Arial" w:hAnsi="Gill Sans MT" w:cs="Arial"/>
          <w:b/>
          <w:sz w:val="20"/>
          <w:szCs w:val="20"/>
        </w:rPr>
        <w:t>2023/01/25</w:t>
      </w:r>
      <w:r w:rsidRPr="00C405B1">
        <w:rPr>
          <w:rFonts w:ascii="Gill Sans MT" w:eastAsia="Arial" w:hAnsi="Gill Sans MT" w:cs="Arial"/>
          <w:b/>
          <w:sz w:val="20"/>
          <w:szCs w:val="20"/>
        </w:rPr>
        <w:t xml:space="preserve">: Restaurant app, </w:t>
      </w:r>
      <w:r w:rsidRPr="00C405B1">
        <w:rPr>
          <w:rFonts w:ascii="Gill Sans MT" w:eastAsia="Arial" w:hAnsi="Gill Sans MT" w:cs="Arial"/>
          <w:b/>
          <w:sz w:val="20"/>
          <w:szCs w:val="20"/>
        </w:rPr>
        <w:t>Techn</w:t>
      </w:r>
      <w:r w:rsidRPr="00C405B1">
        <w:rPr>
          <w:rFonts w:ascii="Gill Sans MT" w:eastAsia="Arial" w:hAnsi="Gill Sans MT" w:cs="Arial"/>
          <w:b/>
          <w:sz w:val="20"/>
          <w:szCs w:val="20"/>
        </w:rPr>
        <w:t xml:space="preserve">ologies: React, JavaScript, </w:t>
      </w:r>
      <w:r w:rsidR="00C405B1">
        <w:rPr>
          <w:rFonts w:ascii="Gill Sans MT" w:eastAsia="Arial" w:hAnsi="Gill Sans MT" w:cs="Arial"/>
          <w:b/>
          <w:sz w:val="20"/>
          <w:szCs w:val="20"/>
        </w:rPr>
        <w:t>a</w:t>
      </w:r>
      <w:r w:rsidR="00C405B1" w:rsidRPr="00C405B1">
        <w:rPr>
          <w:rFonts w:ascii="Gill Sans MT" w:eastAsia="Arial" w:hAnsi="Gill Sans MT" w:cs="Arial"/>
          <w:b/>
          <w:sz w:val="20"/>
          <w:szCs w:val="20"/>
        </w:rPr>
        <w:t>nd CSS</w:t>
      </w:r>
      <w:r w:rsidRPr="00C405B1">
        <w:rPr>
          <w:rFonts w:ascii="Gill Sans MT" w:eastAsia="Arial" w:hAnsi="Gill Sans MT" w:cs="Arial"/>
          <w:b/>
          <w:sz w:val="20"/>
          <w:szCs w:val="20"/>
        </w:rPr>
        <w:t xml:space="preserve">: </w:t>
      </w:r>
      <w:hyperlink r:id="rId7" w:history="1">
        <w:r w:rsidRPr="00142C2F">
          <w:rPr>
            <w:rStyle w:val="Hyperlink"/>
            <w:rFonts w:ascii="Gill Sans MT" w:eastAsia="Arial" w:hAnsi="Gill Sans MT" w:cs="Arial"/>
            <w:sz w:val="20"/>
            <w:szCs w:val="20"/>
          </w:rPr>
          <w:t>https://mjdiners.netlify.app/</w:t>
        </w:r>
      </w:hyperlink>
      <w:r>
        <w:rPr>
          <w:rFonts w:ascii="Gill Sans MT" w:eastAsia="Arial" w:hAnsi="Gill Sans MT" w:cs="Arial"/>
          <w:sz w:val="20"/>
          <w:szCs w:val="20"/>
        </w:rPr>
        <w:t xml:space="preserve"> : </w:t>
      </w:r>
      <w:r w:rsidRPr="00711477">
        <w:rPr>
          <w:rFonts w:ascii="Gill Sans MT" w:eastAsia="Arial" w:hAnsi="Gill Sans MT" w:cs="Arial"/>
          <w:sz w:val="20"/>
          <w:szCs w:val="20"/>
        </w:rPr>
        <w:t>The restaurant app built with React, CSS and HTML provides a mode</w:t>
      </w:r>
      <w:r>
        <w:rPr>
          <w:rFonts w:ascii="Gill Sans MT" w:eastAsia="Arial" w:hAnsi="Gill Sans MT" w:cs="Arial"/>
          <w:sz w:val="20"/>
          <w:szCs w:val="20"/>
        </w:rPr>
        <w:t xml:space="preserve">rn, user-friendly interface for </w:t>
      </w:r>
      <w:r w:rsidRPr="00711477">
        <w:rPr>
          <w:rFonts w:ascii="Gill Sans MT" w:eastAsia="Arial" w:hAnsi="Gill Sans MT" w:cs="Arial"/>
          <w:sz w:val="20"/>
          <w:szCs w:val="20"/>
        </w:rPr>
        <w:t>customers to browse menus and make reservations. The clean design, r</w:t>
      </w:r>
      <w:r>
        <w:rPr>
          <w:rFonts w:ascii="Gill Sans MT" w:eastAsia="Arial" w:hAnsi="Gill Sans MT" w:cs="Arial"/>
          <w:sz w:val="20"/>
          <w:szCs w:val="20"/>
        </w:rPr>
        <w:t xml:space="preserve">esponsive layout, and intuitive </w:t>
      </w:r>
      <w:r w:rsidRPr="00711477">
        <w:rPr>
          <w:rFonts w:ascii="Gill Sans MT" w:eastAsia="Arial" w:hAnsi="Gill Sans MT" w:cs="Arial"/>
          <w:sz w:val="20"/>
          <w:szCs w:val="20"/>
        </w:rPr>
        <w:t xml:space="preserve">navigation make accessing the app on any device a breeze. CSS adds </w:t>
      </w:r>
      <w:r>
        <w:rPr>
          <w:rFonts w:ascii="Gill Sans MT" w:eastAsia="Arial" w:hAnsi="Gill Sans MT" w:cs="Arial"/>
          <w:sz w:val="20"/>
          <w:szCs w:val="20"/>
        </w:rPr>
        <w:t xml:space="preserve">visual appeal and HTML provides </w:t>
      </w:r>
      <w:r w:rsidRPr="00711477">
        <w:rPr>
          <w:rFonts w:ascii="Gill Sans MT" w:eastAsia="Arial" w:hAnsi="Gill Sans MT" w:cs="Arial"/>
          <w:sz w:val="20"/>
          <w:szCs w:val="20"/>
        </w:rPr>
        <w:t>structure, while React gives the app dynamic capabilities, streamlining the reservation process.</w:t>
      </w:r>
    </w:p>
    <w:p w:rsidR="00711477" w:rsidRPr="00C405B1" w:rsidRDefault="00711477" w:rsidP="006652A1">
      <w:pPr>
        <w:pStyle w:val="p"/>
        <w:numPr>
          <w:ilvl w:val="0"/>
          <w:numId w:val="12"/>
        </w:numPr>
        <w:spacing w:line="276" w:lineRule="auto"/>
        <w:ind w:left="635" w:hanging="249"/>
        <w:jc w:val="both"/>
        <w:rPr>
          <w:rFonts w:ascii="Gill Sans MT" w:eastAsia="Arial" w:hAnsi="Gill Sans MT" w:cs="Arial"/>
          <w:sz w:val="20"/>
          <w:szCs w:val="20"/>
        </w:rPr>
      </w:pPr>
      <w:r w:rsidRPr="00C405B1">
        <w:rPr>
          <w:rFonts w:ascii="Gill Sans MT" w:eastAsia="Arial" w:hAnsi="Gill Sans MT" w:cs="Arial"/>
          <w:b/>
          <w:sz w:val="20"/>
          <w:szCs w:val="20"/>
        </w:rPr>
        <w:t>2022/12/01</w:t>
      </w:r>
      <w:r w:rsidRPr="00C405B1">
        <w:rPr>
          <w:rFonts w:ascii="Gill Sans MT" w:eastAsia="Arial" w:hAnsi="Gill Sans MT" w:cs="Arial"/>
          <w:b/>
          <w:sz w:val="20"/>
          <w:szCs w:val="20"/>
        </w:rPr>
        <w:t xml:space="preserve">: Memories app, </w:t>
      </w:r>
      <w:r w:rsidRPr="00C405B1">
        <w:rPr>
          <w:rFonts w:ascii="Gill Sans MT" w:eastAsia="Arial" w:hAnsi="Gill Sans MT" w:cs="Arial"/>
          <w:b/>
          <w:sz w:val="20"/>
          <w:szCs w:val="20"/>
        </w:rPr>
        <w:t>Technologies: Re</w:t>
      </w:r>
      <w:r w:rsidRPr="00C405B1">
        <w:rPr>
          <w:rFonts w:ascii="Gill Sans MT" w:eastAsia="Arial" w:hAnsi="Gill Sans MT" w:cs="Arial"/>
          <w:b/>
          <w:sz w:val="20"/>
          <w:szCs w:val="20"/>
        </w:rPr>
        <w:t xml:space="preserve">act, Node.js, </w:t>
      </w:r>
      <w:proofErr w:type="spellStart"/>
      <w:r w:rsidRPr="00C405B1">
        <w:rPr>
          <w:rFonts w:ascii="Gill Sans MT" w:eastAsia="Arial" w:hAnsi="Gill Sans MT" w:cs="Arial"/>
          <w:b/>
          <w:sz w:val="20"/>
          <w:szCs w:val="20"/>
        </w:rPr>
        <w:t>MongoDB</w:t>
      </w:r>
      <w:proofErr w:type="spellEnd"/>
      <w:r w:rsidRPr="00C405B1">
        <w:rPr>
          <w:rFonts w:ascii="Gill Sans MT" w:eastAsia="Arial" w:hAnsi="Gill Sans MT" w:cs="Arial"/>
          <w:b/>
          <w:sz w:val="20"/>
          <w:szCs w:val="20"/>
        </w:rPr>
        <w:t xml:space="preserve">, </w:t>
      </w:r>
      <w:r w:rsidR="00C405B1" w:rsidRPr="00C405B1">
        <w:rPr>
          <w:rFonts w:ascii="Gill Sans MT" w:eastAsia="Arial" w:hAnsi="Gill Sans MT" w:cs="Arial"/>
          <w:b/>
          <w:sz w:val="20"/>
          <w:szCs w:val="20"/>
        </w:rPr>
        <w:t>and Express</w:t>
      </w:r>
      <w:r w:rsidRPr="00C405B1">
        <w:rPr>
          <w:rFonts w:ascii="Gill Sans MT" w:eastAsia="Arial" w:hAnsi="Gill Sans MT" w:cs="Arial"/>
          <w:b/>
          <w:sz w:val="20"/>
          <w:szCs w:val="20"/>
        </w:rPr>
        <w:t>:</w:t>
      </w:r>
      <w:r>
        <w:rPr>
          <w:rFonts w:ascii="Gill Sans MT" w:eastAsia="Arial" w:hAnsi="Gill Sans MT" w:cs="Arial"/>
          <w:sz w:val="20"/>
          <w:szCs w:val="20"/>
        </w:rPr>
        <w:t xml:space="preserve"> </w:t>
      </w:r>
      <w:hyperlink r:id="rId8" w:history="1">
        <w:r w:rsidRPr="00142C2F">
          <w:rPr>
            <w:rStyle w:val="Hyperlink"/>
            <w:rFonts w:ascii="Gill Sans MT" w:eastAsia="Arial" w:hAnsi="Gill Sans MT" w:cs="Arial"/>
            <w:sz w:val="20"/>
            <w:szCs w:val="20"/>
          </w:rPr>
          <w:t>https://m3m0.netlify.app/</w:t>
        </w:r>
      </w:hyperlink>
      <w:r>
        <w:rPr>
          <w:rFonts w:ascii="Gill Sans MT" w:eastAsia="Arial" w:hAnsi="Gill Sans MT" w:cs="Arial"/>
          <w:sz w:val="20"/>
          <w:szCs w:val="20"/>
        </w:rPr>
        <w:t xml:space="preserve"> : </w:t>
      </w:r>
      <w:r w:rsidRPr="00711477">
        <w:rPr>
          <w:rFonts w:ascii="Gill Sans MT" w:eastAsia="Arial" w:hAnsi="Gill Sans MT" w:cs="Arial"/>
          <w:sz w:val="20"/>
          <w:szCs w:val="20"/>
        </w:rPr>
        <w:t xml:space="preserve">The App is called Memories and it is a simple social media app that allows users </w:t>
      </w:r>
      <w:r>
        <w:rPr>
          <w:rFonts w:ascii="Gill Sans MT" w:eastAsia="Arial" w:hAnsi="Gill Sans MT" w:cs="Arial"/>
          <w:sz w:val="20"/>
          <w:szCs w:val="20"/>
        </w:rPr>
        <w:t xml:space="preserve">to post interesting events that </w:t>
      </w:r>
      <w:r w:rsidRPr="00711477">
        <w:rPr>
          <w:rFonts w:ascii="Gill Sans MT" w:eastAsia="Arial" w:hAnsi="Gill Sans MT" w:cs="Arial"/>
          <w:sz w:val="20"/>
          <w:szCs w:val="20"/>
        </w:rPr>
        <w:t>happened in their lives.</w:t>
      </w:r>
    </w:p>
    <w:p w:rsidR="00711477" w:rsidRPr="00711477" w:rsidRDefault="00711477" w:rsidP="006652A1">
      <w:pPr>
        <w:pStyle w:val="p"/>
        <w:numPr>
          <w:ilvl w:val="0"/>
          <w:numId w:val="12"/>
        </w:numPr>
        <w:spacing w:line="276" w:lineRule="auto"/>
        <w:ind w:left="635" w:hanging="249"/>
        <w:jc w:val="both"/>
        <w:rPr>
          <w:rFonts w:ascii="Gill Sans MT" w:eastAsia="Arial" w:hAnsi="Gill Sans MT" w:cs="Arial"/>
          <w:sz w:val="20"/>
          <w:szCs w:val="20"/>
        </w:rPr>
      </w:pPr>
      <w:r w:rsidRPr="00C405B1">
        <w:rPr>
          <w:rFonts w:ascii="Gill Sans MT" w:eastAsia="Arial" w:hAnsi="Gill Sans MT" w:cs="Arial"/>
          <w:b/>
          <w:sz w:val="20"/>
          <w:szCs w:val="20"/>
        </w:rPr>
        <w:t>2023/01/01</w:t>
      </w:r>
      <w:r w:rsidRPr="00C405B1">
        <w:rPr>
          <w:rFonts w:ascii="Gill Sans MT" w:eastAsia="Arial" w:hAnsi="Gill Sans MT" w:cs="Arial"/>
          <w:b/>
          <w:sz w:val="20"/>
          <w:szCs w:val="20"/>
        </w:rPr>
        <w:t xml:space="preserve">: Weather app, </w:t>
      </w:r>
      <w:r w:rsidRPr="00C405B1">
        <w:rPr>
          <w:rFonts w:ascii="Gill Sans MT" w:eastAsia="Arial" w:hAnsi="Gill Sans MT" w:cs="Arial"/>
          <w:b/>
          <w:sz w:val="20"/>
          <w:szCs w:val="20"/>
        </w:rPr>
        <w:t>Tech</w:t>
      </w:r>
      <w:r w:rsidR="00C405B1" w:rsidRPr="00C405B1">
        <w:rPr>
          <w:rFonts w:ascii="Gill Sans MT" w:eastAsia="Arial" w:hAnsi="Gill Sans MT" w:cs="Arial"/>
          <w:b/>
          <w:sz w:val="20"/>
          <w:szCs w:val="20"/>
        </w:rPr>
        <w:t>nologies: React, Rest API, CSS</w:t>
      </w:r>
      <w:r w:rsidRPr="00C405B1">
        <w:rPr>
          <w:rFonts w:ascii="Gill Sans MT" w:eastAsia="Arial" w:hAnsi="Gill Sans MT" w:cs="Arial"/>
          <w:b/>
          <w:sz w:val="20"/>
          <w:szCs w:val="20"/>
        </w:rPr>
        <w:t>:</w:t>
      </w:r>
      <w:r>
        <w:rPr>
          <w:rFonts w:ascii="Gill Sans MT" w:eastAsia="Arial" w:hAnsi="Gill Sans MT" w:cs="Arial"/>
          <w:sz w:val="20"/>
          <w:szCs w:val="20"/>
        </w:rPr>
        <w:t xml:space="preserve"> </w:t>
      </w:r>
      <w:r w:rsidRPr="00711477">
        <w:rPr>
          <w:rFonts w:ascii="Gill Sans MT" w:eastAsia="Arial" w:hAnsi="Gill Sans MT" w:cs="Arial"/>
          <w:sz w:val="20"/>
          <w:szCs w:val="20"/>
        </w:rPr>
        <w:t>The weather app built with React, HTML, and CSS is a user-friendly too</w:t>
      </w:r>
      <w:r>
        <w:rPr>
          <w:rFonts w:ascii="Gill Sans MT" w:eastAsia="Arial" w:hAnsi="Gill Sans MT" w:cs="Arial"/>
          <w:sz w:val="20"/>
          <w:szCs w:val="20"/>
        </w:rPr>
        <w:t xml:space="preserve">l that displays current weather </w:t>
      </w:r>
      <w:r w:rsidRPr="00711477">
        <w:rPr>
          <w:rFonts w:ascii="Gill Sans MT" w:eastAsia="Arial" w:hAnsi="Gill Sans MT" w:cs="Arial"/>
          <w:sz w:val="20"/>
          <w:szCs w:val="20"/>
        </w:rPr>
        <w:t>conditions from a weather API. It features a hover ability that allow</w:t>
      </w:r>
      <w:r>
        <w:rPr>
          <w:rFonts w:ascii="Gill Sans MT" w:eastAsia="Arial" w:hAnsi="Gill Sans MT" w:cs="Arial"/>
          <w:sz w:val="20"/>
          <w:szCs w:val="20"/>
        </w:rPr>
        <w:t xml:space="preserve">s users to access more detailed </w:t>
      </w:r>
      <w:r w:rsidRPr="00711477">
        <w:rPr>
          <w:rFonts w:ascii="Gill Sans MT" w:eastAsia="Arial" w:hAnsi="Gill Sans MT" w:cs="Arial"/>
          <w:sz w:val="20"/>
          <w:szCs w:val="20"/>
        </w:rPr>
        <w:t>information by hovering over specific elements on the page.</w:t>
      </w:r>
    </w:p>
    <w:p w:rsidR="00BA6E75" w:rsidRPr="00711477" w:rsidRDefault="006652A1" w:rsidP="006652A1">
      <w:pPr>
        <w:pStyle w:val="divdocumentdivsectiontitle"/>
        <w:spacing w:before="160" w:after="60" w:line="276" w:lineRule="auto"/>
        <w:jc w:val="center"/>
        <w:rPr>
          <w:rFonts w:ascii="Gill Sans MT" w:eastAsia="Arial" w:hAnsi="Gill Sans MT" w:cs="Arial"/>
          <w:b/>
          <w:bCs/>
        </w:rPr>
      </w:pPr>
      <w:r w:rsidRPr="00711477">
        <w:rPr>
          <w:rFonts w:ascii="Gill Sans MT" w:eastAsia="Arial" w:hAnsi="Gill Sans MT" w:cs="Arial"/>
          <w:b/>
          <w:bCs/>
        </w:rPr>
        <w:t>References</w:t>
      </w:r>
    </w:p>
    <w:p w:rsidR="00BA6E75" w:rsidRPr="00711477" w:rsidRDefault="006652A1" w:rsidP="006652A1">
      <w:pPr>
        <w:pStyle w:val="divdocumentsinglecolumn"/>
        <w:spacing w:line="276" w:lineRule="auto"/>
        <w:rPr>
          <w:rFonts w:ascii="Gill Sans MT" w:eastAsia="Arial" w:hAnsi="Gill Sans MT" w:cs="Arial"/>
          <w:sz w:val="20"/>
          <w:szCs w:val="20"/>
        </w:rPr>
      </w:pPr>
      <w:r w:rsidRPr="00711477">
        <w:rPr>
          <w:rFonts w:ascii="Gill Sans MT" w:eastAsia="Arial" w:hAnsi="Gill Sans MT" w:cs="Arial"/>
          <w:sz w:val="20"/>
          <w:szCs w:val="20"/>
        </w:rPr>
        <w:t>References available upon request.</w:t>
      </w:r>
      <w:bookmarkStart w:id="0" w:name="_GoBack"/>
      <w:bookmarkEnd w:id="0"/>
    </w:p>
    <w:sectPr w:rsidR="00BA6E75" w:rsidRPr="00711477">
      <w:pgSz w:w="12240" w:h="15840"/>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B9EE74A0">
      <w:start w:val="1"/>
      <w:numFmt w:val="bullet"/>
      <w:lvlText w:val=""/>
      <w:lvlJc w:val="left"/>
      <w:pPr>
        <w:ind w:left="720" w:hanging="360"/>
      </w:pPr>
      <w:rPr>
        <w:rFonts w:ascii="Symbol" w:hAnsi="Symbol"/>
      </w:rPr>
    </w:lvl>
    <w:lvl w:ilvl="1" w:tplc="BE74F950">
      <w:start w:val="1"/>
      <w:numFmt w:val="bullet"/>
      <w:lvlText w:val="o"/>
      <w:lvlJc w:val="left"/>
      <w:pPr>
        <w:tabs>
          <w:tab w:val="num" w:pos="1440"/>
        </w:tabs>
        <w:ind w:left="1440" w:hanging="360"/>
      </w:pPr>
      <w:rPr>
        <w:rFonts w:ascii="Courier New" w:hAnsi="Courier New"/>
      </w:rPr>
    </w:lvl>
    <w:lvl w:ilvl="2" w:tplc="04AC822E">
      <w:start w:val="1"/>
      <w:numFmt w:val="bullet"/>
      <w:lvlText w:val=""/>
      <w:lvlJc w:val="left"/>
      <w:pPr>
        <w:tabs>
          <w:tab w:val="num" w:pos="2160"/>
        </w:tabs>
        <w:ind w:left="2160" w:hanging="360"/>
      </w:pPr>
      <w:rPr>
        <w:rFonts w:ascii="Wingdings" w:hAnsi="Wingdings"/>
      </w:rPr>
    </w:lvl>
    <w:lvl w:ilvl="3" w:tplc="C4906A64">
      <w:start w:val="1"/>
      <w:numFmt w:val="bullet"/>
      <w:lvlText w:val=""/>
      <w:lvlJc w:val="left"/>
      <w:pPr>
        <w:tabs>
          <w:tab w:val="num" w:pos="2880"/>
        </w:tabs>
        <w:ind w:left="2880" w:hanging="360"/>
      </w:pPr>
      <w:rPr>
        <w:rFonts w:ascii="Symbol" w:hAnsi="Symbol"/>
      </w:rPr>
    </w:lvl>
    <w:lvl w:ilvl="4" w:tplc="DBAE41B0">
      <w:start w:val="1"/>
      <w:numFmt w:val="bullet"/>
      <w:lvlText w:val="o"/>
      <w:lvlJc w:val="left"/>
      <w:pPr>
        <w:tabs>
          <w:tab w:val="num" w:pos="3600"/>
        </w:tabs>
        <w:ind w:left="3600" w:hanging="360"/>
      </w:pPr>
      <w:rPr>
        <w:rFonts w:ascii="Courier New" w:hAnsi="Courier New"/>
      </w:rPr>
    </w:lvl>
    <w:lvl w:ilvl="5" w:tplc="60726466">
      <w:start w:val="1"/>
      <w:numFmt w:val="bullet"/>
      <w:lvlText w:val=""/>
      <w:lvlJc w:val="left"/>
      <w:pPr>
        <w:tabs>
          <w:tab w:val="num" w:pos="4320"/>
        </w:tabs>
        <w:ind w:left="4320" w:hanging="360"/>
      </w:pPr>
      <w:rPr>
        <w:rFonts w:ascii="Wingdings" w:hAnsi="Wingdings"/>
      </w:rPr>
    </w:lvl>
    <w:lvl w:ilvl="6" w:tplc="3A9A7DB6">
      <w:start w:val="1"/>
      <w:numFmt w:val="bullet"/>
      <w:lvlText w:val=""/>
      <w:lvlJc w:val="left"/>
      <w:pPr>
        <w:tabs>
          <w:tab w:val="num" w:pos="5040"/>
        </w:tabs>
        <w:ind w:left="5040" w:hanging="360"/>
      </w:pPr>
      <w:rPr>
        <w:rFonts w:ascii="Symbol" w:hAnsi="Symbol"/>
      </w:rPr>
    </w:lvl>
    <w:lvl w:ilvl="7" w:tplc="416423DC">
      <w:start w:val="1"/>
      <w:numFmt w:val="bullet"/>
      <w:lvlText w:val="o"/>
      <w:lvlJc w:val="left"/>
      <w:pPr>
        <w:tabs>
          <w:tab w:val="num" w:pos="5760"/>
        </w:tabs>
        <w:ind w:left="5760" w:hanging="360"/>
      </w:pPr>
      <w:rPr>
        <w:rFonts w:ascii="Courier New" w:hAnsi="Courier New"/>
      </w:rPr>
    </w:lvl>
    <w:lvl w:ilvl="8" w:tplc="054EEB9E">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B17ED22E">
      <w:start w:val="1"/>
      <w:numFmt w:val="bullet"/>
      <w:lvlText w:val=""/>
      <w:lvlJc w:val="left"/>
      <w:pPr>
        <w:ind w:left="720" w:hanging="360"/>
      </w:pPr>
      <w:rPr>
        <w:rFonts w:ascii="Symbol" w:hAnsi="Symbol"/>
      </w:rPr>
    </w:lvl>
    <w:lvl w:ilvl="1" w:tplc="AD3093B6">
      <w:start w:val="1"/>
      <w:numFmt w:val="bullet"/>
      <w:lvlText w:val="o"/>
      <w:lvlJc w:val="left"/>
      <w:pPr>
        <w:tabs>
          <w:tab w:val="num" w:pos="1440"/>
        </w:tabs>
        <w:ind w:left="1440" w:hanging="360"/>
      </w:pPr>
      <w:rPr>
        <w:rFonts w:ascii="Courier New" w:hAnsi="Courier New"/>
      </w:rPr>
    </w:lvl>
    <w:lvl w:ilvl="2" w:tplc="42D2E328">
      <w:start w:val="1"/>
      <w:numFmt w:val="bullet"/>
      <w:lvlText w:val=""/>
      <w:lvlJc w:val="left"/>
      <w:pPr>
        <w:tabs>
          <w:tab w:val="num" w:pos="2160"/>
        </w:tabs>
        <w:ind w:left="2160" w:hanging="360"/>
      </w:pPr>
      <w:rPr>
        <w:rFonts w:ascii="Wingdings" w:hAnsi="Wingdings"/>
      </w:rPr>
    </w:lvl>
    <w:lvl w:ilvl="3" w:tplc="04B623CA">
      <w:start w:val="1"/>
      <w:numFmt w:val="bullet"/>
      <w:lvlText w:val=""/>
      <w:lvlJc w:val="left"/>
      <w:pPr>
        <w:tabs>
          <w:tab w:val="num" w:pos="2880"/>
        </w:tabs>
        <w:ind w:left="2880" w:hanging="360"/>
      </w:pPr>
      <w:rPr>
        <w:rFonts w:ascii="Symbol" w:hAnsi="Symbol"/>
      </w:rPr>
    </w:lvl>
    <w:lvl w:ilvl="4" w:tplc="47F25EB6">
      <w:start w:val="1"/>
      <w:numFmt w:val="bullet"/>
      <w:lvlText w:val="o"/>
      <w:lvlJc w:val="left"/>
      <w:pPr>
        <w:tabs>
          <w:tab w:val="num" w:pos="3600"/>
        </w:tabs>
        <w:ind w:left="3600" w:hanging="360"/>
      </w:pPr>
      <w:rPr>
        <w:rFonts w:ascii="Courier New" w:hAnsi="Courier New"/>
      </w:rPr>
    </w:lvl>
    <w:lvl w:ilvl="5" w:tplc="EA5EA00A">
      <w:start w:val="1"/>
      <w:numFmt w:val="bullet"/>
      <w:lvlText w:val=""/>
      <w:lvlJc w:val="left"/>
      <w:pPr>
        <w:tabs>
          <w:tab w:val="num" w:pos="4320"/>
        </w:tabs>
        <w:ind w:left="4320" w:hanging="360"/>
      </w:pPr>
      <w:rPr>
        <w:rFonts w:ascii="Wingdings" w:hAnsi="Wingdings"/>
      </w:rPr>
    </w:lvl>
    <w:lvl w:ilvl="6" w:tplc="3244C76A">
      <w:start w:val="1"/>
      <w:numFmt w:val="bullet"/>
      <w:lvlText w:val=""/>
      <w:lvlJc w:val="left"/>
      <w:pPr>
        <w:tabs>
          <w:tab w:val="num" w:pos="5040"/>
        </w:tabs>
        <w:ind w:left="5040" w:hanging="360"/>
      </w:pPr>
      <w:rPr>
        <w:rFonts w:ascii="Symbol" w:hAnsi="Symbol"/>
      </w:rPr>
    </w:lvl>
    <w:lvl w:ilvl="7" w:tplc="BF581340">
      <w:start w:val="1"/>
      <w:numFmt w:val="bullet"/>
      <w:lvlText w:val="o"/>
      <w:lvlJc w:val="left"/>
      <w:pPr>
        <w:tabs>
          <w:tab w:val="num" w:pos="5760"/>
        </w:tabs>
        <w:ind w:left="5760" w:hanging="360"/>
      </w:pPr>
      <w:rPr>
        <w:rFonts w:ascii="Courier New" w:hAnsi="Courier New"/>
      </w:rPr>
    </w:lvl>
    <w:lvl w:ilvl="8" w:tplc="DF16E13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2C481E3C">
      <w:start w:val="1"/>
      <w:numFmt w:val="bullet"/>
      <w:lvlText w:val=""/>
      <w:lvlJc w:val="left"/>
      <w:pPr>
        <w:ind w:left="720" w:hanging="360"/>
      </w:pPr>
      <w:rPr>
        <w:rFonts w:ascii="Symbol" w:hAnsi="Symbol"/>
      </w:rPr>
    </w:lvl>
    <w:lvl w:ilvl="1" w:tplc="2B000502">
      <w:start w:val="1"/>
      <w:numFmt w:val="bullet"/>
      <w:lvlText w:val="o"/>
      <w:lvlJc w:val="left"/>
      <w:pPr>
        <w:tabs>
          <w:tab w:val="num" w:pos="1440"/>
        </w:tabs>
        <w:ind w:left="1440" w:hanging="360"/>
      </w:pPr>
      <w:rPr>
        <w:rFonts w:ascii="Courier New" w:hAnsi="Courier New"/>
      </w:rPr>
    </w:lvl>
    <w:lvl w:ilvl="2" w:tplc="8A044538">
      <w:start w:val="1"/>
      <w:numFmt w:val="bullet"/>
      <w:lvlText w:val=""/>
      <w:lvlJc w:val="left"/>
      <w:pPr>
        <w:tabs>
          <w:tab w:val="num" w:pos="2160"/>
        </w:tabs>
        <w:ind w:left="2160" w:hanging="360"/>
      </w:pPr>
      <w:rPr>
        <w:rFonts w:ascii="Wingdings" w:hAnsi="Wingdings"/>
      </w:rPr>
    </w:lvl>
    <w:lvl w:ilvl="3" w:tplc="C6765266">
      <w:start w:val="1"/>
      <w:numFmt w:val="bullet"/>
      <w:lvlText w:val=""/>
      <w:lvlJc w:val="left"/>
      <w:pPr>
        <w:tabs>
          <w:tab w:val="num" w:pos="2880"/>
        </w:tabs>
        <w:ind w:left="2880" w:hanging="360"/>
      </w:pPr>
      <w:rPr>
        <w:rFonts w:ascii="Symbol" w:hAnsi="Symbol"/>
      </w:rPr>
    </w:lvl>
    <w:lvl w:ilvl="4" w:tplc="830837BA">
      <w:start w:val="1"/>
      <w:numFmt w:val="bullet"/>
      <w:lvlText w:val="o"/>
      <w:lvlJc w:val="left"/>
      <w:pPr>
        <w:tabs>
          <w:tab w:val="num" w:pos="3600"/>
        </w:tabs>
        <w:ind w:left="3600" w:hanging="360"/>
      </w:pPr>
      <w:rPr>
        <w:rFonts w:ascii="Courier New" w:hAnsi="Courier New"/>
      </w:rPr>
    </w:lvl>
    <w:lvl w:ilvl="5" w:tplc="32207394">
      <w:start w:val="1"/>
      <w:numFmt w:val="bullet"/>
      <w:lvlText w:val=""/>
      <w:lvlJc w:val="left"/>
      <w:pPr>
        <w:tabs>
          <w:tab w:val="num" w:pos="4320"/>
        </w:tabs>
        <w:ind w:left="4320" w:hanging="360"/>
      </w:pPr>
      <w:rPr>
        <w:rFonts w:ascii="Wingdings" w:hAnsi="Wingdings"/>
      </w:rPr>
    </w:lvl>
    <w:lvl w:ilvl="6" w:tplc="8D6854D6">
      <w:start w:val="1"/>
      <w:numFmt w:val="bullet"/>
      <w:lvlText w:val=""/>
      <w:lvlJc w:val="left"/>
      <w:pPr>
        <w:tabs>
          <w:tab w:val="num" w:pos="5040"/>
        </w:tabs>
        <w:ind w:left="5040" w:hanging="360"/>
      </w:pPr>
      <w:rPr>
        <w:rFonts w:ascii="Symbol" w:hAnsi="Symbol"/>
      </w:rPr>
    </w:lvl>
    <w:lvl w:ilvl="7" w:tplc="F8BE1EB6">
      <w:start w:val="1"/>
      <w:numFmt w:val="bullet"/>
      <w:lvlText w:val="o"/>
      <w:lvlJc w:val="left"/>
      <w:pPr>
        <w:tabs>
          <w:tab w:val="num" w:pos="5760"/>
        </w:tabs>
        <w:ind w:left="5760" w:hanging="360"/>
      </w:pPr>
      <w:rPr>
        <w:rFonts w:ascii="Courier New" w:hAnsi="Courier New"/>
      </w:rPr>
    </w:lvl>
    <w:lvl w:ilvl="8" w:tplc="A33A75D2">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376822B2">
      <w:start w:val="1"/>
      <w:numFmt w:val="bullet"/>
      <w:lvlText w:val=""/>
      <w:lvlJc w:val="left"/>
      <w:pPr>
        <w:ind w:left="720" w:hanging="360"/>
      </w:pPr>
      <w:rPr>
        <w:rFonts w:ascii="Symbol" w:hAnsi="Symbol"/>
      </w:rPr>
    </w:lvl>
    <w:lvl w:ilvl="1" w:tplc="4964E224">
      <w:start w:val="1"/>
      <w:numFmt w:val="bullet"/>
      <w:lvlText w:val="o"/>
      <w:lvlJc w:val="left"/>
      <w:pPr>
        <w:tabs>
          <w:tab w:val="num" w:pos="1440"/>
        </w:tabs>
        <w:ind w:left="1440" w:hanging="360"/>
      </w:pPr>
      <w:rPr>
        <w:rFonts w:ascii="Courier New" w:hAnsi="Courier New"/>
      </w:rPr>
    </w:lvl>
    <w:lvl w:ilvl="2" w:tplc="371A40A6">
      <w:start w:val="1"/>
      <w:numFmt w:val="bullet"/>
      <w:lvlText w:val=""/>
      <w:lvlJc w:val="left"/>
      <w:pPr>
        <w:tabs>
          <w:tab w:val="num" w:pos="2160"/>
        </w:tabs>
        <w:ind w:left="2160" w:hanging="360"/>
      </w:pPr>
      <w:rPr>
        <w:rFonts w:ascii="Wingdings" w:hAnsi="Wingdings"/>
      </w:rPr>
    </w:lvl>
    <w:lvl w:ilvl="3" w:tplc="72523DFA">
      <w:start w:val="1"/>
      <w:numFmt w:val="bullet"/>
      <w:lvlText w:val=""/>
      <w:lvlJc w:val="left"/>
      <w:pPr>
        <w:tabs>
          <w:tab w:val="num" w:pos="2880"/>
        </w:tabs>
        <w:ind w:left="2880" w:hanging="360"/>
      </w:pPr>
      <w:rPr>
        <w:rFonts w:ascii="Symbol" w:hAnsi="Symbol"/>
      </w:rPr>
    </w:lvl>
    <w:lvl w:ilvl="4" w:tplc="1848DD44">
      <w:start w:val="1"/>
      <w:numFmt w:val="bullet"/>
      <w:lvlText w:val="o"/>
      <w:lvlJc w:val="left"/>
      <w:pPr>
        <w:tabs>
          <w:tab w:val="num" w:pos="3600"/>
        </w:tabs>
        <w:ind w:left="3600" w:hanging="360"/>
      </w:pPr>
      <w:rPr>
        <w:rFonts w:ascii="Courier New" w:hAnsi="Courier New"/>
      </w:rPr>
    </w:lvl>
    <w:lvl w:ilvl="5" w:tplc="00703906">
      <w:start w:val="1"/>
      <w:numFmt w:val="bullet"/>
      <w:lvlText w:val=""/>
      <w:lvlJc w:val="left"/>
      <w:pPr>
        <w:tabs>
          <w:tab w:val="num" w:pos="4320"/>
        </w:tabs>
        <w:ind w:left="4320" w:hanging="360"/>
      </w:pPr>
      <w:rPr>
        <w:rFonts w:ascii="Wingdings" w:hAnsi="Wingdings"/>
      </w:rPr>
    </w:lvl>
    <w:lvl w:ilvl="6" w:tplc="18AE493E">
      <w:start w:val="1"/>
      <w:numFmt w:val="bullet"/>
      <w:lvlText w:val=""/>
      <w:lvlJc w:val="left"/>
      <w:pPr>
        <w:tabs>
          <w:tab w:val="num" w:pos="5040"/>
        </w:tabs>
        <w:ind w:left="5040" w:hanging="360"/>
      </w:pPr>
      <w:rPr>
        <w:rFonts w:ascii="Symbol" w:hAnsi="Symbol"/>
      </w:rPr>
    </w:lvl>
    <w:lvl w:ilvl="7" w:tplc="1D001358">
      <w:start w:val="1"/>
      <w:numFmt w:val="bullet"/>
      <w:lvlText w:val="o"/>
      <w:lvlJc w:val="left"/>
      <w:pPr>
        <w:tabs>
          <w:tab w:val="num" w:pos="5760"/>
        </w:tabs>
        <w:ind w:left="5760" w:hanging="360"/>
      </w:pPr>
      <w:rPr>
        <w:rFonts w:ascii="Courier New" w:hAnsi="Courier New"/>
      </w:rPr>
    </w:lvl>
    <w:lvl w:ilvl="8" w:tplc="6CE4C27A">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367A6AA8">
      <w:start w:val="1"/>
      <w:numFmt w:val="bullet"/>
      <w:lvlText w:val=""/>
      <w:lvlJc w:val="left"/>
      <w:pPr>
        <w:ind w:left="720" w:hanging="360"/>
      </w:pPr>
      <w:rPr>
        <w:rFonts w:ascii="Symbol" w:hAnsi="Symbol"/>
      </w:rPr>
    </w:lvl>
    <w:lvl w:ilvl="1" w:tplc="42E22BE0">
      <w:start w:val="1"/>
      <w:numFmt w:val="bullet"/>
      <w:lvlText w:val="o"/>
      <w:lvlJc w:val="left"/>
      <w:pPr>
        <w:tabs>
          <w:tab w:val="num" w:pos="1440"/>
        </w:tabs>
        <w:ind w:left="1440" w:hanging="360"/>
      </w:pPr>
      <w:rPr>
        <w:rFonts w:ascii="Courier New" w:hAnsi="Courier New"/>
      </w:rPr>
    </w:lvl>
    <w:lvl w:ilvl="2" w:tplc="968AAB38">
      <w:start w:val="1"/>
      <w:numFmt w:val="bullet"/>
      <w:lvlText w:val=""/>
      <w:lvlJc w:val="left"/>
      <w:pPr>
        <w:tabs>
          <w:tab w:val="num" w:pos="2160"/>
        </w:tabs>
        <w:ind w:left="2160" w:hanging="360"/>
      </w:pPr>
      <w:rPr>
        <w:rFonts w:ascii="Wingdings" w:hAnsi="Wingdings"/>
      </w:rPr>
    </w:lvl>
    <w:lvl w:ilvl="3" w:tplc="07EAD9BA">
      <w:start w:val="1"/>
      <w:numFmt w:val="bullet"/>
      <w:lvlText w:val=""/>
      <w:lvlJc w:val="left"/>
      <w:pPr>
        <w:tabs>
          <w:tab w:val="num" w:pos="2880"/>
        </w:tabs>
        <w:ind w:left="2880" w:hanging="360"/>
      </w:pPr>
      <w:rPr>
        <w:rFonts w:ascii="Symbol" w:hAnsi="Symbol"/>
      </w:rPr>
    </w:lvl>
    <w:lvl w:ilvl="4" w:tplc="6ABE884C">
      <w:start w:val="1"/>
      <w:numFmt w:val="bullet"/>
      <w:lvlText w:val="o"/>
      <w:lvlJc w:val="left"/>
      <w:pPr>
        <w:tabs>
          <w:tab w:val="num" w:pos="3600"/>
        </w:tabs>
        <w:ind w:left="3600" w:hanging="360"/>
      </w:pPr>
      <w:rPr>
        <w:rFonts w:ascii="Courier New" w:hAnsi="Courier New"/>
      </w:rPr>
    </w:lvl>
    <w:lvl w:ilvl="5" w:tplc="6456A5FE">
      <w:start w:val="1"/>
      <w:numFmt w:val="bullet"/>
      <w:lvlText w:val=""/>
      <w:lvlJc w:val="left"/>
      <w:pPr>
        <w:tabs>
          <w:tab w:val="num" w:pos="4320"/>
        </w:tabs>
        <w:ind w:left="4320" w:hanging="360"/>
      </w:pPr>
      <w:rPr>
        <w:rFonts w:ascii="Wingdings" w:hAnsi="Wingdings"/>
      </w:rPr>
    </w:lvl>
    <w:lvl w:ilvl="6" w:tplc="83FAB2F8">
      <w:start w:val="1"/>
      <w:numFmt w:val="bullet"/>
      <w:lvlText w:val=""/>
      <w:lvlJc w:val="left"/>
      <w:pPr>
        <w:tabs>
          <w:tab w:val="num" w:pos="5040"/>
        </w:tabs>
        <w:ind w:left="5040" w:hanging="360"/>
      </w:pPr>
      <w:rPr>
        <w:rFonts w:ascii="Symbol" w:hAnsi="Symbol"/>
      </w:rPr>
    </w:lvl>
    <w:lvl w:ilvl="7" w:tplc="5F049828">
      <w:start w:val="1"/>
      <w:numFmt w:val="bullet"/>
      <w:lvlText w:val="o"/>
      <w:lvlJc w:val="left"/>
      <w:pPr>
        <w:tabs>
          <w:tab w:val="num" w:pos="5760"/>
        </w:tabs>
        <w:ind w:left="5760" w:hanging="360"/>
      </w:pPr>
      <w:rPr>
        <w:rFonts w:ascii="Courier New" w:hAnsi="Courier New"/>
      </w:rPr>
    </w:lvl>
    <w:lvl w:ilvl="8" w:tplc="BC7C713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5D21E6A">
      <w:start w:val="1"/>
      <w:numFmt w:val="bullet"/>
      <w:lvlText w:val=""/>
      <w:lvlJc w:val="left"/>
      <w:pPr>
        <w:ind w:left="720" w:hanging="360"/>
      </w:pPr>
      <w:rPr>
        <w:rFonts w:ascii="Symbol" w:hAnsi="Symbol"/>
      </w:rPr>
    </w:lvl>
    <w:lvl w:ilvl="1" w:tplc="47807EA6">
      <w:start w:val="1"/>
      <w:numFmt w:val="bullet"/>
      <w:lvlText w:val="o"/>
      <w:lvlJc w:val="left"/>
      <w:pPr>
        <w:tabs>
          <w:tab w:val="num" w:pos="1440"/>
        </w:tabs>
        <w:ind w:left="1440" w:hanging="360"/>
      </w:pPr>
      <w:rPr>
        <w:rFonts w:ascii="Courier New" w:hAnsi="Courier New"/>
      </w:rPr>
    </w:lvl>
    <w:lvl w:ilvl="2" w:tplc="4998BE9C">
      <w:start w:val="1"/>
      <w:numFmt w:val="bullet"/>
      <w:lvlText w:val=""/>
      <w:lvlJc w:val="left"/>
      <w:pPr>
        <w:tabs>
          <w:tab w:val="num" w:pos="2160"/>
        </w:tabs>
        <w:ind w:left="2160" w:hanging="360"/>
      </w:pPr>
      <w:rPr>
        <w:rFonts w:ascii="Wingdings" w:hAnsi="Wingdings"/>
      </w:rPr>
    </w:lvl>
    <w:lvl w:ilvl="3" w:tplc="19227B30">
      <w:start w:val="1"/>
      <w:numFmt w:val="bullet"/>
      <w:lvlText w:val=""/>
      <w:lvlJc w:val="left"/>
      <w:pPr>
        <w:tabs>
          <w:tab w:val="num" w:pos="2880"/>
        </w:tabs>
        <w:ind w:left="2880" w:hanging="360"/>
      </w:pPr>
      <w:rPr>
        <w:rFonts w:ascii="Symbol" w:hAnsi="Symbol"/>
      </w:rPr>
    </w:lvl>
    <w:lvl w:ilvl="4" w:tplc="7B12C01C">
      <w:start w:val="1"/>
      <w:numFmt w:val="bullet"/>
      <w:lvlText w:val="o"/>
      <w:lvlJc w:val="left"/>
      <w:pPr>
        <w:tabs>
          <w:tab w:val="num" w:pos="3600"/>
        </w:tabs>
        <w:ind w:left="3600" w:hanging="360"/>
      </w:pPr>
      <w:rPr>
        <w:rFonts w:ascii="Courier New" w:hAnsi="Courier New"/>
      </w:rPr>
    </w:lvl>
    <w:lvl w:ilvl="5" w:tplc="72AA55FA">
      <w:start w:val="1"/>
      <w:numFmt w:val="bullet"/>
      <w:lvlText w:val=""/>
      <w:lvlJc w:val="left"/>
      <w:pPr>
        <w:tabs>
          <w:tab w:val="num" w:pos="4320"/>
        </w:tabs>
        <w:ind w:left="4320" w:hanging="360"/>
      </w:pPr>
      <w:rPr>
        <w:rFonts w:ascii="Wingdings" w:hAnsi="Wingdings"/>
      </w:rPr>
    </w:lvl>
    <w:lvl w:ilvl="6" w:tplc="B10E1236">
      <w:start w:val="1"/>
      <w:numFmt w:val="bullet"/>
      <w:lvlText w:val=""/>
      <w:lvlJc w:val="left"/>
      <w:pPr>
        <w:tabs>
          <w:tab w:val="num" w:pos="5040"/>
        </w:tabs>
        <w:ind w:left="5040" w:hanging="360"/>
      </w:pPr>
      <w:rPr>
        <w:rFonts w:ascii="Symbol" w:hAnsi="Symbol"/>
      </w:rPr>
    </w:lvl>
    <w:lvl w:ilvl="7" w:tplc="26E2F322">
      <w:start w:val="1"/>
      <w:numFmt w:val="bullet"/>
      <w:lvlText w:val="o"/>
      <w:lvlJc w:val="left"/>
      <w:pPr>
        <w:tabs>
          <w:tab w:val="num" w:pos="5760"/>
        </w:tabs>
        <w:ind w:left="5760" w:hanging="360"/>
      </w:pPr>
      <w:rPr>
        <w:rFonts w:ascii="Courier New" w:hAnsi="Courier New"/>
      </w:rPr>
    </w:lvl>
    <w:lvl w:ilvl="8" w:tplc="FCBC7910">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CFCEC0DE">
      <w:start w:val="1"/>
      <w:numFmt w:val="bullet"/>
      <w:lvlText w:val=""/>
      <w:lvlJc w:val="left"/>
      <w:pPr>
        <w:ind w:left="720" w:hanging="360"/>
      </w:pPr>
      <w:rPr>
        <w:rFonts w:ascii="Symbol" w:hAnsi="Symbol"/>
      </w:rPr>
    </w:lvl>
    <w:lvl w:ilvl="1" w:tplc="BC62892A">
      <w:start w:val="1"/>
      <w:numFmt w:val="bullet"/>
      <w:lvlText w:val="o"/>
      <w:lvlJc w:val="left"/>
      <w:pPr>
        <w:tabs>
          <w:tab w:val="num" w:pos="1440"/>
        </w:tabs>
        <w:ind w:left="1440" w:hanging="360"/>
      </w:pPr>
      <w:rPr>
        <w:rFonts w:ascii="Courier New" w:hAnsi="Courier New"/>
      </w:rPr>
    </w:lvl>
    <w:lvl w:ilvl="2" w:tplc="B5FADDDE">
      <w:start w:val="1"/>
      <w:numFmt w:val="bullet"/>
      <w:lvlText w:val=""/>
      <w:lvlJc w:val="left"/>
      <w:pPr>
        <w:tabs>
          <w:tab w:val="num" w:pos="2160"/>
        </w:tabs>
        <w:ind w:left="2160" w:hanging="360"/>
      </w:pPr>
      <w:rPr>
        <w:rFonts w:ascii="Wingdings" w:hAnsi="Wingdings"/>
      </w:rPr>
    </w:lvl>
    <w:lvl w:ilvl="3" w:tplc="4DCCDBB6">
      <w:start w:val="1"/>
      <w:numFmt w:val="bullet"/>
      <w:lvlText w:val=""/>
      <w:lvlJc w:val="left"/>
      <w:pPr>
        <w:tabs>
          <w:tab w:val="num" w:pos="2880"/>
        </w:tabs>
        <w:ind w:left="2880" w:hanging="360"/>
      </w:pPr>
      <w:rPr>
        <w:rFonts w:ascii="Symbol" w:hAnsi="Symbol"/>
      </w:rPr>
    </w:lvl>
    <w:lvl w:ilvl="4" w:tplc="78E68484">
      <w:start w:val="1"/>
      <w:numFmt w:val="bullet"/>
      <w:lvlText w:val="o"/>
      <w:lvlJc w:val="left"/>
      <w:pPr>
        <w:tabs>
          <w:tab w:val="num" w:pos="3600"/>
        </w:tabs>
        <w:ind w:left="3600" w:hanging="360"/>
      </w:pPr>
      <w:rPr>
        <w:rFonts w:ascii="Courier New" w:hAnsi="Courier New"/>
      </w:rPr>
    </w:lvl>
    <w:lvl w:ilvl="5" w:tplc="3162F25C">
      <w:start w:val="1"/>
      <w:numFmt w:val="bullet"/>
      <w:lvlText w:val=""/>
      <w:lvlJc w:val="left"/>
      <w:pPr>
        <w:tabs>
          <w:tab w:val="num" w:pos="4320"/>
        </w:tabs>
        <w:ind w:left="4320" w:hanging="360"/>
      </w:pPr>
      <w:rPr>
        <w:rFonts w:ascii="Wingdings" w:hAnsi="Wingdings"/>
      </w:rPr>
    </w:lvl>
    <w:lvl w:ilvl="6" w:tplc="7A58ED66">
      <w:start w:val="1"/>
      <w:numFmt w:val="bullet"/>
      <w:lvlText w:val=""/>
      <w:lvlJc w:val="left"/>
      <w:pPr>
        <w:tabs>
          <w:tab w:val="num" w:pos="5040"/>
        </w:tabs>
        <w:ind w:left="5040" w:hanging="360"/>
      </w:pPr>
      <w:rPr>
        <w:rFonts w:ascii="Symbol" w:hAnsi="Symbol"/>
      </w:rPr>
    </w:lvl>
    <w:lvl w:ilvl="7" w:tplc="E5DCE308">
      <w:start w:val="1"/>
      <w:numFmt w:val="bullet"/>
      <w:lvlText w:val="o"/>
      <w:lvlJc w:val="left"/>
      <w:pPr>
        <w:tabs>
          <w:tab w:val="num" w:pos="5760"/>
        </w:tabs>
        <w:ind w:left="5760" w:hanging="360"/>
      </w:pPr>
      <w:rPr>
        <w:rFonts w:ascii="Courier New" w:hAnsi="Courier New"/>
      </w:rPr>
    </w:lvl>
    <w:lvl w:ilvl="8" w:tplc="2E363A44">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A2FAF620">
      <w:start w:val="1"/>
      <w:numFmt w:val="bullet"/>
      <w:lvlText w:val=""/>
      <w:lvlJc w:val="left"/>
      <w:pPr>
        <w:ind w:left="720" w:hanging="360"/>
      </w:pPr>
      <w:rPr>
        <w:rFonts w:ascii="Symbol" w:hAnsi="Symbol"/>
      </w:rPr>
    </w:lvl>
    <w:lvl w:ilvl="1" w:tplc="A9ACDEC8">
      <w:start w:val="1"/>
      <w:numFmt w:val="bullet"/>
      <w:lvlText w:val="o"/>
      <w:lvlJc w:val="left"/>
      <w:pPr>
        <w:tabs>
          <w:tab w:val="num" w:pos="1440"/>
        </w:tabs>
        <w:ind w:left="1440" w:hanging="360"/>
      </w:pPr>
      <w:rPr>
        <w:rFonts w:ascii="Courier New" w:hAnsi="Courier New"/>
      </w:rPr>
    </w:lvl>
    <w:lvl w:ilvl="2" w:tplc="3E584544">
      <w:start w:val="1"/>
      <w:numFmt w:val="bullet"/>
      <w:lvlText w:val=""/>
      <w:lvlJc w:val="left"/>
      <w:pPr>
        <w:tabs>
          <w:tab w:val="num" w:pos="2160"/>
        </w:tabs>
        <w:ind w:left="2160" w:hanging="360"/>
      </w:pPr>
      <w:rPr>
        <w:rFonts w:ascii="Wingdings" w:hAnsi="Wingdings"/>
      </w:rPr>
    </w:lvl>
    <w:lvl w:ilvl="3" w:tplc="96E4168C">
      <w:start w:val="1"/>
      <w:numFmt w:val="bullet"/>
      <w:lvlText w:val=""/>
      <w:lvlJc w:val="left"/>
      <w:pPr>
        <w:tabs>
          <w:tab w:val="num" w:pos="2880"/>
        </w:tabs>
        <w:ind w:left="2880" w:hanging="360"/>
      </w:pPr>
      <w:rPr>
        <w:rFonts w:ascii="Symbol" w:hAnsi="Symbol"/>
      </w:rPr>
    </w:lvl>
    <w:lvl w:ilvl="4" w:tplc="689821D0">
      <w:start w:val="1"/>
      <w:numFmt w:val="bullet"/>
      <w:lvlText w:val="o"/>
      <w:lvlJc w:val="left"/>
      <w:pPr>
        <w:tabs>
          <w:tab w:val="num" w:pos="3600"/>
        </w:tabs>
        <w:ind w:left="3600" w:hanging="360"/>
      </w:pPr>
      <w:rPr>
        <w:rFonts w:ascii="Courier New" w:hAnsi="Courier New"/>
      </w:rPr>
    </w:lvl>
    <w:lvl w:ilvl="5" w:tplc="976808EA">
      <w:start w:val="1"/>
      <w:numFmt w:val="bullet"/>
      <w:lvlText w:val=""/>
      <w:lvlJc w:val="left"/>
      <w:pPr>
        <w:tabs>
          <w:tab w:val="num" w:pos="4320"/>
        </w:tabs>
        <w:ind w:left="4320" w:hanging="360"/>
      </w:pPr>
      <w:rPr>
        <w:rFonts w:ascii="Wingdings" w:hAnsi="Wingdings"/>
      </w:rPr>
    </w:lvl>
    <w:lvl w:ilvl="6" w:tplc="38FA1FE6">
      <w:start w:val="1"/>
      <w:numFmt w:val="bullet"/>
      <w:lvlText w:val=""/>
      <w:lvlJc w:val="left"/>
      <w:pPr>
        <w:tabs>
          <w:tab w:val="num" w:pos="5040"/>
        </w:tabs>
        <w:ind w:left="5040" w:hanging="360"/>
      </w:pPr>
      <w:rPr>
        <w:rFonts w:ascii="Symbol" w:hAnsi="Symbol"/>
      </w:rPr>
    </w:lvl>
    <w:lvl w:ilvl="7" w:tplc="1318DA5A">
      <w:start w:val="1"/>
      <w:numFmt w:val="bullet"/>
      <w:lvlText w:val="o"/>
      <w:lvlJc w:val="left"/>
      <w:pPr>
        <w:tabs>
          <w:tab w:val="num" w:pos="5760"/>
        </w:tabs>
        <w:ind w:left="5760" w:hanging="360"/>
      </w:pPr>
      <w:rPr>
        <w:rFonts w:ascii="Courier New" w:hAnsi="Courier New"/>
      </w:rPr>
    </w:lvl>
    <w:lvl w:ilvl="8" w:tplc="6968473C">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3AA682E0">
      <w:start w:val="1"/>
      <w:numFmt w:val="bullet"/>
      <w:lvlText w:val=""/>
      <w:lvlJc w:val="left"/>
      <w:pPr>
        <w:ind w:left="720" w:hanging="360"/>
      </w:pPr>
      <w:rPr>
        <w:rFonts w:ascii="Symbol" w:hAnsi="Symbol"/>
      </w:rPr>
    </w:lvl>
    <w:lvl w:ilvl="1" w:tplc="71E8322E">
      <w:start w:val="1"/>
      <w:numFmt w:val="bullet"/>
      <w:lvlText w:val="o"/>
      <w:lvlJc w:val="left"/>
      <w:pPr>
        <w:tabs>
          <w:tab w:val="num" w:pos="1440"/>
        </w:tabs>
        <w:ind w:left="1440" w:hanging="360"/>
      </w:pPr>
      <w:rPr>
        <w:rFonts w:ascii="Courier New" w:hAnsi="Courier New"/>
      </w:rPr>
    </w:lvl>
    <w:lvl w:ilvl="2" w:tplc="8FB8161E">
      <w:start w:val="1"/>
      <w:numFmt w:val="bullet"/>
      <w:lvlText w:val=""/>
      <w:lvlJc w:val="left"/>
      <w:pPr>
        <w:tabs>
          <w:tab w:val="num" w:pos="2160"/>
        </w:tabs>
        <w:ind w:left="2160" w:hanging="360"/>
      </w:pPr>
      <w:rPr>
        <w:rFonts w:ascii="Wingdings" w:hAnsi="Wingdings"/>
      </w:rPr>
    </w:lvl>
    <w:lvl w:ilvl="3" w:tplc="E24622CC">
      <w:start w:val="1"/>
      <w:numFmt w:val="bullet"/>
      <w:lvlText w:val=""/>
      <w:lvlJc w:val="left"/>
      <w:pPr>
        <w:tabs>
          <w:tab w:val="num" w:pos="2880"/>
        </w:tabs>
        <w:ind w:left="2880" w:hanging="360"/>
      </w:pPr>
      <w:rPr>
        <w:rFonts w:ascii="Symbol" w:hAnsi="Symbol"/>
      </w:rPr>
    </w:lvl>
    <w:lvl w:ilvl="4" w:tplc="3AECBC6A">
      <w:start w:val="1"/>
      <w:numFmt w:val="bullet"/>
      <w:lvlText w:val="o"/>
      <w:lvlJc w:val="left"/>
      <w:pPr>
        <w:tabs>
          <w:tab w:val="num" w:pos="3600"/>
        </w:tabs>
        <w:ind w:left="3600" w:hanging="360"/>
      </w:pPr>
      <w:rPr>
        <w:rFonts w:ascii="Courier New" w:hAnsi="Courier New"/>
      </w:rPr>
    </w:lvl>
    <w:lvl w:ilvl="5" w:tplc="B3C07C24">
      <w:start w:val="1"/>
      <w:numFmt w:val="bullet"/>
      <w:lvlText w:val=""/>
      <w:lvlJc w:val="left"/>
      <w:pPr>
        <w:tabs>
          <w:tab w:val="num" w:pos="4320"/>
        </w:tabs>
        <w:ind w:left="4320" w:hanging="360"/>
      </w:pPr>
      <w:rPr>
        <w:rFonts w:ascii="Wingdings" w:hAnsi="Wingdings"/>
      </w:rPr>
    </w:lvl>
    <w:lvl w:ilvl="6" w:tplc="D182FB04">
      <w:start w:val="1"/>
      <w:numFmt w:val="bullet"/>
      <w:lvlText w:val=""/>
      <w:lvlJc w:val="left"/>
      <w:pPr>
        <w:tabs>
          <w:tab w:val="num" w:pos="5040"/>
        </w:tabs>
        <w:ind w:left="5040" w:hanging="360"/>
      </w:pPr>
      <w:rPr>
        <w:rFonts w:ascii="Symbol" w:hAnsi="Symbol"/>
      </w:rPr>
    </w:lvl>
    <w:lvl w:ilvl="7" w:tplc="8B56C752">
      <w:start w:val="1"/>
      <w:numFmt w:val="bullet"/>
      <w:lvlText w:val="o"/>
      <w:lvlJc w:val="left"/>
      <w:pPr>
        <w:tabs>
          <w:tab w:val="num" w:pos="5760"/>
        </w:tabs>
        <w:ind w:left="5760" w:hanging="360"/>
      </w:pPr>
      <w:rPr>
        <w:rFonts w:ascii="Courier New" w:hAnsi="Courier New"/>
      </w:rPr>
    </w:lvl>
    <w:lvl w:ilvl="8" w:tplc="473AD15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79F41A7E">
      <w:start w:val="1"/>
      <w:numFmt w:val="bullet"/>
      <w:lvlText w:val=""/>
      <w:lvlJc w:val="left"/>
      <w:pPr>
        <w:ind w:left="720" w:hanging="360"/>
      </w:pPr>
      <w:rPr>
        <w:rFonts w:ascii="Symbol" w:hAnsi="Symbol"/>
      </w:rPr>
    </w:lvl>
    <w:lvl w:ilvl="1" w:tplc="C9D0DDD2">
      <w:start w:val="1"/>
      <w:numFmt w:val="bullet"/>
      <w:lvlText w:val="o"/>
      <w:lvlJc w:val="left"/>
      <w:pPr>
        <w:tabs>
          <w:tab w:val="num" w:pos="1440"/>
        </w:tabs>
        <w:ind w:left="1440" w:hanging="360"/>
      </w:pPr>
      <w:rPr>
        <w:rFonts w:ascii="Courier New" w:hAnsi="Courier New"/>
      </w:rPr>
    </w:lvl>
    <w:lvl w:ilvl="2" w:tplc="582E3D62">
      <w:start w:val="1"/>
      <w:numFmt w:val="bullet"/>
      <w:lvlText w:val=""/>
      <w:lvlJc w:val="left"/>
      <w:pPr>
        <w:tabs>
          <w:tab w:val="num" w:pos="2160"/>
        </w:tabs>
        <w:ind w:left="2160" w:hanging="360"/>
      </w:pPr>
      <w:rPr>
        <w:rFonts w:ascii="Wingdings" w:hAnsi="Wingdings"/>
      </w:rPr>
    </w:lvl>
    <w:lvl w:ilvl="3" w:tplc="55A62302">
      <w:start w:val="1"/>
      <w:numFmt w:val="bullet"/>
      <w:lvlText w:val=""/>
      <w:lvlJc w:val="left"/>
      <w:pPr>
        <w:tabs>
          <w:tab w:val="num" w:pos="2880"/>
        </w:tabs>
        <w:ind w:left="2880" w:hanging="360"/>
      </w:pPr>
      <w:rPr>
        <w:rFonts w:ascii="Symbol" w:hAnsi="Symbol"/>
      </w:rPr>
    </w:lvl>
    <w:lvl w:ilvl="4" w:tplc="860ACCB8">
      <w:start w:val="1"/>
      <w:numFmt w:val="bullet"/>
      <w:lvlText w:val="o"/>
      <w:lvlJc w:val="left"/>
      <w:pPr>
        <w:tabs>
          <w:tab w:val="num" w:pos="3600"/>
        </w:tabs>
        <w:ind w:left="3600" w:hanging="360"/>
      </w:pPr>
      <w:rPr>
        <w:rFonts w:ascii="Courier New" w:hAnsi="Courier New"/>
      </w:rPr>
    </w:lvl>
    <w:lvl w:ilvl="5" w:tplc="34DEA304">
      <w:start w:val="1"/>
      <w:numFmt w:val="bullet"/>
      <w:lvlText w:val=""/>
      <w:lvlJc w:val="left"/>
      <w:pPr>
        <w:tabs>
          <w:tab w:val="num" w:pos="4320"/>
        </w:tabs>
        <w:ind w:left="4320" w:hanging="360"/>
      </w:pPr>
      <w:rPr>
        <w:rFonts w:ascii="Wingdings" w:hAnsi="Wingdings"/>
      </w:rPr>
    </w:lvl>
    <w:lvl w:ilvl="6" w:tplc="41A22FF4">
      <w:start w:val="1"/>
      <w:numFmt w:val="bullet"/>
      <w:lvlText w:val=""/>
      <w:lvlJc w:val="left"/>
      <w:pPr>
        <w:tabs>
          <w:tab w:val="num" w:pos="5040"/>
        </w:tabs>
        <w:ind w:left="5040" w:hanging="360"/>
      </w:pPr>
      <w:rPr>
        <w:rFonts w:ascii="Symbol" w:hAnsi="Symbol"/>
      </w:rPr>
    </w:lvl>
    <w:lvl w:ilvl="7" w:tplc="015A4EA0">
      <w:start w:val="1"/>
      <w:numFmt w:val="bullet"/>
      <w:lvlText w:val="o"/>
      <w:lvlJc w:val="left"/>
      <w:pPr>
        <w:tabs>
          <w:tab w:val="num" w:pos="5760"/>
        </w:tabs>
        <w:ind w:left="5760" w:hanging="360"/>
      </w:pPr>
      <w:rPr>
        <w:rFonts w:ascii="Courier New" w:hAnsi="Courier New"/>
      </w:rPr>
    </w:lvl>
    <w:lvl w:ilvl="8" w:tplc="AEBE57F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EA488E92">
      <w:start w:val="1"/>
      <w:numFmt w:val="bullet"/>
      <w:lvlText w:val=""/>
      <w:lvlJc w:val="left"/>
      <w:pPr>
        <w:ind w:left="720" w:hanging="360"/>
      </w:pPr>
      <w:rPr>
        <w:rFonts w:ascii="Symbol" w:hAnsi="Symbol"/>
      </w:rPr>
    </w:lvl>
    <w:lvl w:ilvl="1" w:tplc="F65A6470">
      <w:start w:val="1"/>
      <w:numFmt w:val="bullet"/>
      <w:lvlText w:val="o"/>
      <w:lvlJc w:val="left"/>
      <w:pPr>
        <w:tabs>
          <w:tab w:val="num" w:pos="1440"/>
        </w:tabs>
        <w:ind w:left="1440" w:hanging="360"/>
      </w:pPr>
      <w:rPr>
        <w:rFonts w:ascii="Courier New" w:hAnsi="Courier New"/>
      </w:rPr>
    </w:lvl>
    <w:lvl w:ilvl="2" w:tplc="9A120AE6">
      <w:start w:val="1"/>
      <w:numFmt w:val="bullet"/>
      <w:lvlText w:val=""/>
      <w:lvlJc w:val="left"/>
      <w:pPr>
        <w:tabs>
          <w:tab w:val="num" w:pos="2160"/>
        </w:tabs>
        <w:ind w:left="2160" w:hanging="360"/>
      </w:pPr>
      <w:rPr>
        <w:rFonts w:ascii="Wingdings" w:hAnsi="Wingdings"/>
      </w:rPr>
    </w:lvl>
    <w:lvl w:ilvl="3" w:tplc="798A1856">
      <w:start w:val="1"/>
      <w:numFmt w:val="bullet"/>
      <w:lvlText w:val=""/>
      <w:lvlJc w:val="left"/>
      <w:pPr>
        <w:tabs>
          <w:tab w:val="num" w:pos="2880"/>
        </w:tabs>
        <w:ind w:left="2880" w:hanging="360"/>
      </w:pPr>
      <w:rPr>
        <w:rFonts w:ascii="Symbol" w:hAnsi="Symbol"/>
      </w:rPr>
    </w:lvl>
    <w:lvl w:ilvl="4" w:tplc="150A84D2">
      <w:start w:val="1"/>
      <w:numFmt w:val="bullet"/>
      <w:lvlText w:val="o"/>
      <w:lvlJc w:val="left"/>
      <w:pPr>
        <w:tabs>
          <w:tab w:val="num" w:pos="3600"/>
        </w:tabs>
        <w:ind w:left="3600" w:hanging="360"/>
      </w:pPr>
      <w:rPr>
        <w:rFonts w:ascii="Courier New" w:hAnsi="Courier New"/>
      </w:rPr>
    </w:lvl>
    <w:lvl w:ilvl="5" w:tplc="082AA6E2">
      <w:start w:val="1"/>
      <w:numFmt w:val="bullet"/>
      <w:lvlText w:val=""/>
      <w:lvlJc w:val="left"/>
      <w:pPr>
        <w:tabs>
          <w:tab w:val="num" w:pos="4320"/>
        </w:tabs>
        <w:ind w:left="4320" w:hanging="360"/>
      </w:pPr>
      <w:rPr>
        <w:rFonts w:ascii="Wingdings" w:hAnsi="Wingdings"/>
      </w:rPr>
    </w:lvl>
    <w:lvl w:ilvl="6" w:tplc="AA24DC3E">
      <w:start w:val="1"/>
      <w:numFmt w:val="bullet"/>
      <w:lvlText w:val=""/>
      <w:lvlJc w:val="left"/>
      <w:pPr>
        <w:tabs>
          <w:tab w:val="num" w:pos="5040"/>
        </w:tabs>
        <w:ind w:left="5040" w:hanging="360"/>
      </w:pPr>
      <w:rPr>
        <w:rFonts w:ascii="Symbol" w:hAnsi="Symbol"/>
      </w:rPr>
    </w:lvl>
    <w:lvl w:ilvl="7" w:tplc="F5E87332">
      <w:start w:val="1"/>
      <w:numFmt w:val="bullet"/>
      <w:lvlText w:val="o"/>
      <w:lvlJc w:val="left"/>
      <w:pPr>
        <w:tabs>
          <w:tab w:val="num" w:pos="5760"/>
        </w:tabs>
        <w:ind w:left="5760" w:hanging="360"/>
      </w:pPr>
      <w:rPr>
        <w:rFonts w:ascii="Courier New" w:hAnsi="Courier New"/>
      </w:rPr>
    </w:lvl>
    <w:lvl w:ilvl="8" w:tplc="9FF29710">
      <w:start w:val="1"/>
      <w:numFmt w:val="bullet"/>
      <w:lvlText w:val=""/>
      <w:lvlJc w:val="left"/>
      <w:pPr>
        <w:tabs>
          <w:tab w:val="num" w:pos="6480"/>
        </w:tabs>
        <w:ind w:left="6480" w:hanging="360"/>
      </w:pPr>
      <w:rPr>
        <w:rFonts w:ascii="Wingdings" w:hAnsi="Wingdings"/>
      </w:rPr>
    </w:lvl>
  </w:abstractNum>
  <w:abstractNum w:abstractNumId="11">
    <w:nsid w:val="771821D8"/>
    <w:multiLevelType w:val="hybridMultilevel"/>
    <w:tmpl w:val="19A8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13F2A"/>
    <w:multiLevelType w:val="hybridMultilevel"/>
    <w:tmpl w:val="E80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75"/>
    <w:rsid w:val="003B093B"/>
    <w:rsid w:val="006652A1"/>
    <w:rsid w:val="00711477"/>
    <w:rsid w:val="00BA6E75"/>
    <w:rsid w:val="00C4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6A7F9-83FA-4E79-8685-F2E236B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SECTIONNAME">
    <w:name w:val="div_document_div_SECTION_NAME"/>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6" w:color="auto"/>
      </w:pBdr>
      <w:spacing w:line="540" w:lineRule="atLeast"/>
      <w:jc w:val="center"/>
    </w:pPr>
    <w:rPr>
      <w:caps/>
      <w:color w:val="144181"/>
      <w:sz w:val="42"/>
      <w:szCs w:val="4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pBdr>
        <w:top w:val="single" w:sz="8" w:space="0" w:color="DADADA"/>
      </w:pBdr>
      <w:spacing w:line="280" w:lineRule="atLeast"/>
      <w:jc w:val="center"/>
    </w:pPr>
    <w:rPr>
      <w:sz w:val="18"/>
      <w:szCs w:val="18"/>
    </w:rPr>
  </w:style>
  <w:style w:type="character" w:customStyle="1" w:styleId="documenttxtBold">
    <w:name w:val="document_txtBold"/>
    <w:basedOn w:val="DefaultParagraphFont"/>
    <w:rPr>
      <w:b/>
      <w:bCs/>
    </w:rPr>
  </w:style>
  <w:style w:type="character" w:customStyle="1" w:styleId="documentsocial-linknth-last-of-type1sprtr">
    <w:name w:val="document_social-link_nth-last-of-type(1)_sprtr"/>
    <w:basedOn w:val="DefaultParagraphFont"/>
    <w:rPr>
      <w:vanish/>
    </w:rPr>
  </w:style>
  <w:style w:type="paragraph" w:customStyle="1" w:styleId="divdocumentSECTIONCNTCsectionnotbtnlnk">
    <w:name w:val="div_document_SECTION_CNTC + section_not(.btnlnk)"/>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0" w:color="DADADA"/>
      </w:pBdr>
      <w:spacing w:line="380" w:lineRule="atLeast"/>
    </w:pPr>
    <w:rPr>
      <w:color w:val="144181"/>
      <w:sz w:val="26"/>
      <w:szCs w:val="26"/>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styleId="Hyperlink">
    <w:name w:val="Hyperlink"/>
    <w:basedOn w:val="DefaultParagraphFont"/>
    <w:uiPriority w:val="99"/>
    <w:unhideWhenUsed/>
    <w:rsid w:val="0071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3m0.netlify.app/" TargetMode="External"/><Relationship Id="rId3" Type="http://schemas.openxmlformats.org/officeDocument/2006/relationships/settings" Target="settings.xml"/><Relationship Id="rId7" Type="http://schemas.openxmlformats.org/officeDocument/2006/relationships/hyperlink" Target="https://mjdiners.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weru.netlify.app" TargetMode="External"/><Relationship Id="rId5" Type="http://schemas.openxmlformats.org/officeDocument/2006/relationships/hyperlink" Target="https://autoquest.netlify.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Joseph Waweru</vt:lpstr>
    </vt:vector>
  </TitlesOfParts>
  <Company/>
  <LinksUpToDate>false</LinksUpToDate>
  <CharactersWithSpaces>16843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Waweru</dc:title>
  <dc:creator>User</dc:creator>
  <cp:lastModifiedBy>CSS</cp:lastModifiedBy>
  <cp:revision>2</cp:revision>
  <dcterms:created xsi:type="dcterms:W3CDTF">2024-08-14T09:29:00Z</dcterms:created>
  <dcterms:modified xsi:type="dcterms:W3CDTF">2024-08-14T09:29:00Z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e1aa41a2-2067-4916-87b9-482e7ff5e1bf</vt:lpwstr>
  </property>
  <property fmtid="{D5CDD505-2E9C-101B-9397-08002B2CF9AE}" pid="3" name="x1ye=0">
    <vt:lpwstr>oI0AAB+LCAAAAAAABAAUmTWWpVAURQdEgFuIuzsZrh8pnNE3nVf9Z/fIXhAiRJOkyPMIB2G8yNMkDaM4w1MMydI4ypV/HA5ui5GalK/U/kyNNpTRMxolGCtQxA5xtQT4XGtirA9CMECDRi3IPx4RHpVnx6vacTPhovOxu0213PVxnxPEewnu7USTpjGL7HUyBfZHnNVbPgivjUgKS3g7KXNj+Rj6iDhRewr/l3PqOUHu25CMoBSRPul3SPoHoSz</vt:lpwstr>
  </property>
  <property fmtid="{D5CDD505-2E9C-101B-9397-08002B2CF9AE}" pid="4" name="x1ye=1">
    <vt:lpwstr>8X9IAXna5oBZHU3zqryB0pP9TKPjFVID2OCTNW9iifnjyG0nTJSZ7jK5EYeaXD6WnTFfAUNv0MjClMi1JGdmrf9L6Tcbfn2SINPGnodebKXuJwrE4kbwJDL1+Gy3spdNYlSMOPsAU0Py+U6OF0PbOYNn1l0qG0pAaYMlKreFU//PX/aChe9p75hx736PrncxrCe92xiELZhYDFGkJ5lV3uQiIo+Yj/Af/MacA0n+ViZsxJXIpq7yNpOE3mo1PRA</vt:lpwstr>
  </property>
  <property fmtid="{D5CDD505-2E9C-101B-9397-08002B2CF9AE}" pid="5" name="x1ye=10">
    <vt:lpwstr>YzM9/PYkl3RG00gg+MpohvrQ7QZZgJz3pchndjp85xRM3k0XfeDR3bHG6nXQDUWuqIM2oeY8PnNKR/PTGMqXIw+uMJ5k4TjiMRg7ZVXkonTCy8ypke4ikbQ5eR3+3ffnlpy18UyjGsU2D2W+O//Ty1aJnWCTryP7rB76zkfg3Vr7i7Iy+nirpu7pMxcYDQB3K1OxoGe5uIwIalVJKNmL+e0/2yp+/dhS47f9QXI1nmR9NER6yijnOY8+fXKmA+y</vt:lpwstr>
  </property>
  <property fmtid="{D5CDD505-2E9C-101B-9397-08002B2CF9AE}" pid="6" name="x1ye=100">
    <vt:lpwstr>F6EGjCAcpf1n4BZlwU+hVdMwVGmFTzdVrroTtRZEAolqTW9oJOPFN3IQFb82riooVCI7Au27EkNQkMVSWG3kWEk3nmEQJ1kRnrYRtN9B/Y5LExLROlGgsb3Otk/cxSNZePgAiS2j41ok/L4tYpHMJloLrajPNXyB1wwgLScv+peCaxbQnB6OU67Nz6QPEa2CN3a96HTh2lJTWvATFmcpvVkBSl4AFbfStKyYTzwnByVHjDvN4EPBZtZ2wrGgU91</vt:lpwstr>
  </property>
  <property fmtid="{D5CDD505-2E9C-101B-9397-08002B2CF9AE}" pid="7" name="x1ye=101">
    <vt:lpwstr>sqK3ulA0Z/eguTj0cPhmBRWBmZE7k+w6hukJ2eiPApPdaP6GMwWx8gLfkIZgtk896qTmzlb++hVfjJO1xQ0DGPmksJu55HSXTO/7rzcSeeNfmzAkmzFA2nWI3T6eQ/QtK2yMvJD0gacZlR/eM14yJQl6Q4CPex1czlf1I7df2dg9F1QddcHR3RWthJVadqbF1P471kgRh7WcAf8w4rasfy6iHbsAPy3bpi1fXVO1jURZRsxxzgwt11urmktjoUn</vt:lpwstr>
  </property>
  <property fmtid="{D5CDD505-2E9C-101B-9397-08002B2CF9AE}" pid="8" name="x1ye=102">
    <vt:lpwstr>xGM/SpCHtiRwvefNwlRhsppzdyuhXHpSnm26k+jyP1RBkTjKLuInZUiRoBpuoDhjSa28j518IX7qK14HaoIU8ivZm23W825dT8PprUzH2gSoOVlqkjbYT/MZXHXy6EUpFwjSIzu02s8FIWWFEtdx0Fc4jk0r25oOq6MQU3Q2t0rM7EfwX0zr4iAgkN0lbaZBqR//InihCGJrUWGi1YyWAokavcJrWDDYVH5bZS8fE11m/gdtAFyaJTnYjX25Cz6</vt:lpwstr>
  </property>
  <property fmtid="{D5CDD505-2E9C-101B-9397-08002B2CF9AE}" pid="9" name="x1ye=103">
    <vt:lpwstr>uNDXX6vGeIfAPmVUkvWx+dHwjFfpSmhQRZI64V9UsGYxt9zsq5jUGK94GFUnkQrGxOC9CVssh4ZRNHvA3epCiFUm0f5KcE5sLDQbbnJzf9iNDXOiT7d93L+XkrgW6Gvu+OEt1I7CqRrYg/ujJxxPt6X/nzeb3Sbn+LXdpZY3Xc6zlo2CPwE36s8q7GdwPPQcZbU+qJGP5+4YxXOgXhIgfGf/pxKet88x/+M6SHwnRtJKqHDtB4MNoyR3WBv7Vts</vt:lpwstr>
  </property>
  <property fmtid="{D5CDD505-2E9C-101B-9397-08002B2CF9AE}" pid="10" name="x1ye=104">
    <vt:lpwstr>GgOYUMbncXDiwncwKo+WPJHwp+UTnFZSwOFPTeceMPIll42hbmL+KApm20sjxDXXqTZVJPf0p3L3gSH4VGIh8hU2EFCgM3nLBwDxmzsojtex4fWa0LA/rQ3Do31FQDBjme+pXZXQshRZLAGle2LeP2v6DRXR/qaVoh2oRL/C2oLQnceM7pjjjPxmNSIO39UdIiqlOsAUy5wGoeaYkADQFMaUkszRv+cwGXk3g8u70R9O+xkQc7Hd6fAG7vgxIWn</vt:lpwstr>
  </property>
  <property fmtid="{D5CDD505-2E9C-101B-9397-08002B2CF9AE}" pid="11" name="x1ye=105">
    <vt:lpwstr>Kp6Fw130RPS9fv/FqSt4zPDH8FsSqoHm0JvYDZfR9nLo3Nn2lRpB9ONud+6iCUCpi6srnwmIDWHuB1ZJXBXLWgftOMIJ91pAl2xMDAHUWnnNwbrekrrcZ2LAdzVRaZ/DDXsLP5kcR5o+wq3MPlSsfqoXarSLXwvjScDnR+zhaLsTCVVM4Y/P2OeJW/UPinfHahJB0RdzQyRmRGkZ+1Ifs+FAzPIQanDppJGCn9wbRfg3t0DF2poUCyzibQePDV/</vt:lpwstr>
  </property>
  <property fmtid="{D5CDD505-2E9C-101B-9397-08002B2CF9AE}" pid="12" name="x1ye=106">
    <vt:lpwstr>1Rz6KfHKxzssJGAFMSYXiQ5OaRWE8FPs6Unat+SrgYVaARYrVlLWOr7b0Z/tK2snVxN55Zgu5sRpi/Q3WfuKBF2tt0tKB5WOeyVyLoUVVzprS1dVvlnfvYYj4wgeMELWoAgCkKMxZSL1X2gkTOtVKZingqpr/aK17f/T0KpRshZm/tS3CfLr46K1zZFnXkMHT96vAmHXN6wIPhKX7xqU3b6aXCQ2QZ2rEgAXuXsHOsaCtNjZuwTuct9jj+FBs5x</vt:lpwstr>
  </property>
  <property fmtid="{D5CDD505-2E9C-101B-9397-08002B2CF9AE}" pid="13" name="x1ye=107">
    <vt:lpwstr>AmUFRUhWPwZ8vWopefZt/jCVM9ZJsflJQJTDzox6rPLnADvnBKV7RJhSXoyTaz/3r7ej0uxC40oaWLGx5ckoDNZA92bCP6pKHrXX5RCVIHPLgVFM5Kgs4rI7i5j6aGcS2a1pNcj/z3tMIv7Y45uwdnnHv2N9FFSpqTwnRNTRN6nV7ew+TDIv6aBpl/yTpVwH4qviMJ6sPknSuxrPU7nwHXgV6vNjOg/2tMgP9FchiTdHA9/YkHRr0VLSWkzwARO</vt:lpwstr>
  </property>
  <property fmtid="{D5CDD505-2E9C-101B-9397-08002B2CF9AE}" pid="14" name="x1ye=108">
    <vt:lpwstr>a/nhB+AbnHnhNyiTtIsXEIvGEukFmtaIuugGqFgu11GxPsCjDp1TA7jpyPInwbuP6BqUQJvCeqNny9D5l4fx+ILpMICdUKaLeo0bKy2Wz89UBPSt5vBRwuyLeoIILdDMv7gw9VBMBNChmRb5osPl+caGMKXw+a2BBAnC3W5OWDUDdJxbdWW6r0EuPHbjirebZXQVW8PVA70ZpR9wocm/83VPRjbey7A9WIgOI/6x1BPj56ot41Hlnw6GdRQThe+</vt:lpwstr>
  </property>
  <property fmtid="{D5CDD505-2E9C-101B-9397-08002B2CF9AE}" pid="15" name="x1ye=109">
    <vt:lpwstr>SPEY0KwBaakFuQMdt5sxgOYiZsrCggRi2eRD9RdamYN/hvFV+H8thNxanzhSSBKepXhaHLhoWm3dgXzdfEdcs+/d33i9ZDDh805v5CVBVtg8dGDcKGLpzkclswdfFqk/TD57pNnGWkjSLmQ8JNd9cD6toc+Y7kQPERNHpy9XXtZaSVAmO2oM/7bPRHcwz2IeroBcb+x/LL2yBZHxAML9f1XohWyt9ITWMBxw14usa64ys9UMXIra48EkIaMV8Q0</vt:lpwstr>
  </property>
  <property fmtid="{D5CDD505-2E9C-101B-9397-08002B2CF9AE}" pid="16" name="x1ye=11">
    <vt:lpwstr>GRSKmqlotQsXol8FWmAL+jnFIuZge9NXYh9EmE54yD0B68w8Gfrcv5tq8p3Txu2e802mEokFjpi5Ky1zwGQHOUB9vH3sXPo9xUivcRDjUuRnGBIMr2ov/qClAQXnklwNacbT+oUAFDe/mbQv+g4duy/vaWCKTIjvalYT7KAnMmTF0bEDcfOoExUXJ4e0WaukpGN4/ZArxhH8WK2ZRSE6iFji+rcoAIgCy/IT+uGeqBa5SiJAlg1fmbUwBbCnylO</vt:lpwstr>
  </property>
  <property fmtid="{D5CDD505-2E9C-101B-9397-08002B2CF9AE}" pid="17" name="x1ye=110">
    <vt:lpwstr>cp+Yx79WoKfceKLMGcyTJzVR9oEbYGr1Fu7mvGZo0B39r9BCs5AsflDoUQyNG8r8u6y9AX4GbjMloWnD3cX3eR+DUjjikG43u3QbNaGSweHcm3Wn3HJGBDfE7GqktrVklSYJGhpOlAn8+uRcqRd80IiR+S0ODQoazcmo+la4aL+1VgcVDHyntBUAIHN3JY/l5hQRDpfN1bBPmo+sOosIFdYaJn4q/WNNoka0zaPqXBQ6B9TpDZXepPDW61Jx3QD</vt:lpwstr>
  </property>
  <property fmtid="{D5CDD505-2E9C-101B-9397-08002B2CF9AE}" pid="18" name="x1ye=111">
    <vt:lpwstr>9HlKHGkqrt95YAYQ0M2fUHtkLvf3xmpSxqpagECcCptcclnc19SwFRscfpujnXpDjffCsw8BqSDMtlgz6MEIAT9HAE+u3IZFdqjg6ssSZiZPRKP5M87bLEqF12GatZEqFTUzNIRroJ4JEgNi+uVxBzmyHoRyktKToHBGy9Vu231JrO3JwgTiZrglYhEsvPZSDJDJhbmnmt3gwQImDvn4wJ8N1w+SxewHg8t5yPrdn+D4Rvq14lWK/nl4LleS+u6</vt:lpwstr>
  </property>
  <property fmtid="{D5CDD505-2E9C-101B-9397-08002B2CF9AE}" pid="19" name="x1ye=112">
    <vt:lpwstr>H70DI9V2kry6HcjIgwESwFMtkyoNLl0IClAxgQrcfkmEPhSeBjuO8flAwK2YRFb2nL+3ziXbXcvz/SCoh/4MUY2FS9c0+V5vYnMpOhwxeXtgNXh+t1GlX64BXOeJU98Y+iNSE8Q3tpBgtgW2ZkGXaC+6n9SDX4xOYjgTb5CS2a8YS9yXUfMQWjT81W3dBTls17gsWobXt908MYcUs7v877lcF+WUHRFaMAJf5nmTs/12eQhW3V0PGWSxxdBhZCJ</vt:lpwstr>
  </property>
  <property fmtid="{D5CDD505-2E9C-101B-9397-08002B2CF9AE}" pid="20" name="x1ye=113">
    <vt:lpwstr>5AlTTOrBlHyrNEBYzdG4rWJlCuS3fh4muEp1wG+YeWZX0nzWICaKwBTd394cjJUc79/PLxlOUzDFy2JU/pXWPp67qGowlYN+zPujYmn9r/inNyuA3cQgVgDctcEKrqfZlgbK9fKJCj6ou3in4V35C+Zs10mvRzCejLsd30b5SrqCQoCbqL93EoNaDcWvlwOTgZxObqILKDtSWauManSA2EYKkBCzG5AbUHq2UsY4pMMr307PRNNBQZVDK3MQP1B</vt:lpwstr>
  </property>
  <property fmtid="{D5CDD505-2E9C-101B-9397-08002B2CF9AE}" pid="21" name="x1ye=114">
    <vt:lpwstr>+jFlCO7MSeftegF0iWl/CJvKOZUBjNZomC/PYfWtqL26k1tp1G85WBgArhUZIPesh/X4rvCbCYT9cz5IZQp3F19nCZHauSy4QXRMv8OXHFKfmUetIkVA0oVlwosgzlZMNEJbo0NBV1xRv2tTZ9U352hZTzCzJgOa0q6FMBxw0oXxcD3T0agmFDgstgPbg0Kd6Q8pkJI+i/oqxSoiyEThb5GBwu/sYHi2xj5PQssYo4rIz+NE8HD21yTDaY7/z4i</vt:lpwstr>
  </property>
  <property fmtid="{D5CDD505-2E9C-101B-9397-08002B2CF9AE}" pid="22" name="x1ye=115">
    <vt:lpwstr>Z6sFs+7OM1O0dTZ+DqT2yFhQooqj6R5QXRWv6LtVfxN8KHgspmpwI+HzgOKrQS35irPI/a7IBRunyaV1kkG1mRIFf3y43Y53ix87IRVCq/jjZS2sb+aDVmFnIqJKSbHJIUedB3Gq70cYuZ6qynuR9GRuXKMU5vOS61is4If3bGGDvxwSURfjO5RaSFUqBwb6s/BgECTvVVOkUX0FVXLhxUiP62rqJd0IgMuN8xUNXlYlLztuY9xVV6onvyDNbsJ</vt:lpwstr>
  </property>
  <property fmtid="{D5CDD505-2E9C-101B-9397-08002B2CF9AE}" pid="23" name="x1ye=116">
    <vt:lpwstr>P7+Uvl3Mjsg3XiAxZdtvckDX435sEBeg5g+0XH4iJ0eUiWpy2BYvrgXmPGJNw5iHDEHmgWXn8HFJwM9Kj1qWRj0+oCJcLdjiA2mHFq5m/1pmI2u4lfLrRSRjAt7xm7KuNus6R9wrdLcBnniVtQ2WhW5P0MHdWneH/XyYzX/10eLGIaKuQJDBiFiaawlN7o3n3rhxr8wVCLUAWabW7IEn5qDLSs7T6I6U8/jw5L51bluhZUgaqhcJdNpjnuNUb75</vt:lpwstr>
  </property>
  <property fmtid="{D5CDD505-2E9C-101B-9397-08002B2CF9AE}" pid="24" name="x1ye=117">
    <vt:lpwstr>/zbmRbb25wpuD9rccw4SHieZbSKEGnSjc9jFIbMcz4tp8AdlChVqq9epiaHamvjPbJe/syfW6jOpXiSc+cdgdh35F2QNYXLLWFatjorvr7IMy2rtu3zyw/N1N00OwCdEtUMVGUCpSW1Zl9R349EWTmIo7z3GcaHwuPRR4sSH7WLiXyiEqY1L+TLvWPA2eGYKXCGFcTHV+O8BMPrs3qW3xIPyvpPO7MHw2ezDD10s/4Yv5IGSw6bOy83HwAFr/bT</vt:lpwstr>
  </property>
  <property fmtid="{D5CDD505-2E9C-101B-9397-08002B2CF9AE}" pid="25" name="x1ye=118">
    <vt:lpwstr>P5sBY6/ZFICSoMk3S9tyuI6kPiT46l1ulM5lcSVkdtNDtj1Iib09fkbmutSAx3sIi/rLY5x2j6Ysw3BY4RU5vJhcRVX8d1qn/PvvOoViSVuRP4+kqGFNVM5DKC9cZg9Q3HG/RApo9MVAfkfheLkHHnC7GFykDm4Np0lh8iGoRxiUJxS+9k04R5UdXg++NJEiRrn3qtAczpa436GxKKX0lz8Kv4UW2/uX0CdTGDfd5M0KR2EAlTzwGepF+mqRiU/</vt:lpwstr>
  </property>
  <property fmtid="{D5CDD505-2E9C-101B-9397-08002B2CF9AE}" pid="26" name="x1ye=119">
    <vt:lpwstr>PKFByBjRzZOErQcQL+YklpkftAXMpfEL6AtZ3yZIX7h6sDKke7TvPaPoNzYztJr+ruoMcHO+6e4j+ezWwyjWN5K9ffB5hhjmFD6/lrXefAuIS2wFEtiey7ZiJCNv5Szhr3AL719adnk1BunTTzwYjTZbGlr63d/rMGmU7gE+d7qltScvJ2ijNLxsfV+F2H7rWNobf6eVhPOzr++7Ymy1HQP7hSt4kQIPqn2NeYyYFX4QhSAu1IZ6IeZREfwqmmi</vt:lpwstr>
  </property>
  <property fmtid="{D5CDD505-2E9C-101B-9397-08002B2CF9AE}" pid="27" name="x1ye=12">
    <vt:lpwstr>hWtkMNvachA+21Rek6GyMZl+t4n0QvzTWqPKK2Xq5m75m593FuCt9zP2Dw11M/R5huS+PVU79tdqFmK/pu7uUkVajPqNsWek2Dw1MmVnR9T/kYaEkgMsz+PPgecda1mHN2Xh5zG3K0wW7Pu6zHOWHMD9nHl+2A668iANOobHKFVe7i1+J7RCFQwMf2+wHc2AU9G8MnAOaKJEs5UdvSrSuwS7SNS+e6p/+ba9P/84v4tCLt/GX8ohj60khrLvICq</vt:lpwstr>
  </property>
  <property fmtid="{D5CDD505-2E9C-101B-9397-08002B2CF9AE}" pid="28" name="x1ye=120">
    <vt:lpwstr>UvmKzPlw8A+Hsu7TnqqFIN/net1p0nFUZMIqOL3MVQObo/JRAxk52F56g0CHyImEhA1xggWy+3tRqqpWalzPrMzTp9Eok9HTn9DA2DrjVxXww8JhqC82/wTMnVmP3h/hA1I7d6aiIZm3VzeEne7q7SuoV4xFIHQR74E5ME0uj3qL+2Pkb2y6r4MAZo999RWJNY653YoKdf+jgUOq2MU0ZTzdCL0Il6VQ3S9lvJNzmVuykNlBVpOtHcQq1UB9cyj</vt:lpwstr>
  </property>
  <property fmtid="{D5CDD505-2E9C-101B-9397-08002B2CF9AE}" pid="29" name="x1ye=121">
    <vt:lpwstr>cIjrDjxNemgFwuycBFy9upggkVA0JukKfBZ31lIYqYVg42M45s+KrKqXjgfvNaUew0THOugo4kbQ2Zk3fEz47m4CW/SauPXU+HZdUqeCKqJWCzY02QBsHJAol+zKN+lnCwqwfgLewSBSXEYMT3SLuslfZvBmL+lr1tDKNAKzKblHYA3TI/YRZvlPvTzILjYayquDqnNQqKihtzUCjYeyA2UTVcDMzQBD2x4WfoFfUISCtyYBaGljRpRmKv9GwOb</vt:lpwstr>
  </property>
  <property fmtid="{D5CDD505-2E9C-101B-9397-08002B2CF9AE}" pid="30" name="x1ye=122">
    <vt:lpwstr>i60Cx/8ps2UdkrEojuWIDLe6F5GC4UirEV6Ls9zs70sFVYy5UxRqr9Lh/diI/eXNXSUZJRTmWEb6PXLLZSHBtyNODklcxJhEBDIC7zqFzbehmkWESyDmVRBK7eBIgVBWaLZJ97NSNiF2qcCAB1sHGSSOswkJ/mmpocYoe0DNrYf6KvFKOeMma3pJ9oF7sbPBL+7/P8mBoJYbNNqs9qNbzrHQxieuzChTrsuwV197FJuGMh4zeBgBvzM2OGVM5K9</vt:lpwstr>
  </property>
  <property fmtid="{D5CDD505-2E9C-101B-9397-08002B2CF9AE}" pid="31" name="x1ye=123">
    <vt:lpwstr>7kEYM6sJeMXtDVpX1jOOMYS6nw/mr9b36WBVFntUuPKOF/fIdJkt2JxMi2laeuFyHYbV+gKJejXGMjQ1VRbe5Oz/nWiLdssLzfEUPJUUWqOY8ELuP0eyZRpXLTjztQLcrIS9716F0UjjgrimqpeCThNM/YyanKu2bGkp6usuN7kA+zzpdtbUcIDCFea0PxJrd+vgD0As3eEayCgWcJnerRzmRBuvH8ttbe3Ou8gOAKeWuw7EUos4tDPXaJqHYuN</vt:lpwstr>
  </property>
  <property fmtid="{D5CDD505-2E9C-101B-9397-08002B2CF9AE}" pid="32" name="x1ye=124">
    <vt:lpwstr>mQDod0O2kT+nAlySuQHJ+dIivpt3tfkB1u7CHOZBuI/mXg04p8Qpp+dJT9cLyub9TLNAoriT0+u5kjmFT1aeJHL5RMOPdJEltfwHNd8FHH6s9OY5SG3q5Qd83t2MGl7quTyTvhZmm36HS1F4zPzO7piBcsD5qvEIQiZput2fcYeM2BKE1AyhDmQWnb0tVA/CSKBGB8RQx+KLoHdGGj6zb5mWs3rhNKNKk5Ej1Jr0xkDtJMOUsHzBpD5qxFHxKsg</vt:lpwstr>
  </property>
  <property fmtid="{D5CDD505-2E9C-101B-9397-08002B2CF9AE}" pid="33" name="x1ye=125">
    <vt:lpwstr>PZx1dMPIV2QfHl/3FPTecb3LH3vCjQLQAS3o39xjM5YEBWUzNkSFeX6aeeScjl+odhEehF7Odc/ND+r1oz7z2gyDthwVX/INMAp3siEB9m6+E0K2V+htMS46E9Jz8Xg5XiS8n4ZlPzweMuhy8bQFljvwTc9upI5Dballw8a9Y8nF6MKbKouz6g3JgI3WoyfQOwBiCc+Tow7nVYK95B4v6YJ+8y8vtSbQ93TQN4MmFtN543YV1xZwzuRxwk46W8t</vt:lpwstr>
  </property>
  <property fmtid="{D5CDD505-2E9C-101B-9397-08002B2CF9AE}" pid="34" name="x1ye=126">
    <vt:lpwstr>HK102MBioVIWByupsBZKiR9gGHkUrMNJbET1OIl2EuI81p+rwlwnG8X0dyyCzuVuGHImtrG0OnrTZ3fLH4Pg9H9Z/wqLOPY34uSq43kQGn5Wo82ev1eGtgJj/Vuzo048FVJVnAm+syEPDRgDehCrY82NcQck3pcR2J6ldTBHMfJ+/brqPXApMZnOdC354wjg148d1Ou4RBPonGWthHqqkoVPWb3TH9M068ZnvMs6cR9rlggsuB+tteH3FavQde9</vt:lpwstr>
  </property>
  <property fmtid="{D5CDD505-2E9C-101B-9397-08002B2CF9AE}" pid="35" name="x1ye=127">
    <vt:lpwstr>vp2dFv7akrrJLK3u29FAVdsvnvNfZ9zHteC0CL3KQNgZzlOjFxBMSPvSn3Ol3Dh8//dbJ6lIj2j7uLhouNHunWSeh6wHOQrJ6N22LQr1621HFWwEx5PeymGvh1gPHUfhzhQvfS+kmhATqvvqqlupLs2myXUPlCoX6d56Gyrgc0TJCPcr3Q7wWwIM9vRH5gOC1c3Ty0WGxbvAXW6Z47QZGMBQopROt+LLTNYJfmSMkppt+9oTPZFoF/8dOOtMXsT</vt:lpwstr>
  </property>
  <property fmtid="{D5CDD505-2E9C-101B-9397-08002B2CF9AE}" pid="36" name="x1ye=128">
    <vt:lpwstr>jCMo2ur5OEm5ljHUJ2wnDtDcGQ13NDUlsAXv9VJo9VXucaOMW7YGYTToaRf8xUpb4bxCpsiVaretMHKWgOJhnc1iVLI079jlTH9AxPQfbu4x48Us7CSan4ePe+1KZVDPMPB1UqL/EPhCgcxs1jQlAbv2/VYmLFcFmS3ts6BP6SyXtE5vWxlZDDytz3r6Y7uV5saktaVb2HWnhw29pMCWH5ffEhJgsaYrr7FpYJf52koFH/UZoJuwfXjVMUXIljk</vt:lpwstr>
  </property>
  <property fmtid="{D5CDD505-2E9C-101B-9397-08002B2CF9AE}" pid="37" name="x1ye=129">
    <vt:lpwstr>tA1WvGLWHLaJ3+vIFl5GcqXI8QueALNHuu5a85fZiL4B+n4DgxNHdmyq2lN9UNpNkh2dvP9pYOj/KySMdZ7lHnm/bRp5Fv4TdEVKII44p/iwIjemazoTp69MiZ4kdBHzxbShU4JYf7rbRVw+DYIoHsmD0JESkIl9gQ94HTBIK4lF/lnU1E2y3KRr+RCGidCOQm2SYGDvQd0SgZdSiMhoPGiEtC7wM5mzZw9W/93CEXo6NU0208Peeus3j1ab/iE</vt:lpwstr>
  </property>
  <property fmtid="{D5CDD505-2E9C-101B-9397-08002B2CF9AE}" pid="38" name="x1ye=13">
    <vt:lpwstr>fBeMJ/iAsKS50V2DIIOGiTCa/7/3csNjVgXVLFleHXWxcqQsSyGNn1xy6DlsKu4ZWNqpLv2Q/WS045N/QNLV91RcIYNCYryjJh2GHMLukwYkk//nyu395xoWt64pUoBpwKoGXSqg+4qn68mJtWtXCWRoW7c+/1o00PlpxPYTYJvHzSF1E7kUuu8A5mfEn5gXPjLBjxMTcSrs8cy4ihe9Pp66NxRTKN/1LBhzc19aG9xbpupilBILob/urUducj3</vt:lpwstr>
  </property>
  <property fmtid="{D5CDD505-2E9C-101B-9397-08002B2CF9AE}" pid="39" name="x1ye=130">
    <vt:lpwstr>PaHGj+95rLHnFI0fxZxqPmbOg3/WoNx6kRETJsPDIoct0j22RYxY+Sffl3FQ1SFZbVdqoH0e43YEH2ADTewHstP5otycQdKjvMMQY5UZABCFX8Hc9/B+bJzJbIFYWQMDwaME7eqxC/C8d/85ud1iU3YIduqROTYOxosJGNbOOXbcx18ZtEkAuwCKn/jeFiyOgzmo0o+dh9hMSJO1LgREccB9n296huxUq5D++t7bC/6gOMb0NTmyGfRGQaW/0z5</vt:lpwstr>
  </property>
  <property fmtid="{D5CDD505-2E9C-101B-9397-08002B2CF9AE}" pid="40" name="x1ye=131">
    <vt:lpwstr>UQAJAPJTjmq2Hi8udslPMOEEZvmYddFjMgc4Ijr1oQlcsP2Vvb3TLZeAYpf4pmKceZACJCDoA6Pf/s2IBAZHAeKY755sn0+CSFuPeD0SLVdhYAknVh/R+iztS/AdGcVmbmPV34w0aBysy9ZHxYpf22ZIcPKgWup3RBdqzFsXSP8o7dcy5ttzv8NTkas9Hbofqz8AbuGc7jT8VLfTNBxc+olksnk1SXbbJo9rhwDYBF7FIiWwFrAhKG9rjLUu0d7</vt:lpwstr>
  </property>
  <property fmtid="{D5CDD505-2E9C-101B-9397-08002B2CF9AE}" pid="41" name="x1ye=132">
    <vt:lpwstr>4cRurzqmAjWoH1FzIZLnTEKy9y24p4FO/DI26MUFPs4IAn/sVm/zQ8tg7LPUb44CEPqdkPDrFM/ZbzKMuLIW3wSctBN+OzFS/ZIRFqiQTefqEPQHAIjHrCHlphOGhA+wih+15L2Ldd2puMsszQZulYfmwHcukMVZ/GCHFefYaYIbEgD6Z0l6PsYHaW49pKuMJf9hwp6N0Duf0wat8q8rVAT5DE/ISTP27V1wfyvEKkEq8u2xuWrtaLvPNJ7gt9z</vt:lpwstr>
  </property>
  <property fmtid="{D5CDD505-2E9C-101B-9397-08002B2CF9AE}" pid="42" name="x1ye=133">
    <vt:lpwstr>1b4KT321eKpZmmocKntsMrpaDMWRsEQSR2yH1PsATv3UFpAcwaYQe50JTeio8QImgfKOkK1HZBtDGCSE3TaRa65/wmiITmJ9Hw+Rq4FQavvdv7EYuuwuLo0l0Tjher7DPUspOUa8LPEaZw563Wk08YvlE6f/gpnw2713zpXNxqeDcXEqqE/JUTESx25OoEb1pJL6LH9TqMJNajy4SrDizqc+f370Nl0X16q+6Qf8qOo8cCWEoCh6IBbmBJTk0Oc</vt:lpwstr>
  </property>
  <property fmtid="{D5CDD505-2E9C-101B-9397-08002B2CF9AE}" pid="43" name="x1ye=134">
    <vt:lpwstr>OOnHPm9NNzAktffqp6smzjlysmEI9x+DF0kAu8hMKAnh7MYEnhd120H5I2BFJ0NfIa+DGsPvP7Aafb7JFfXTTyiLWTQXf5OWh0lmd1TAaaaAQBJle+U8g55WYFUc4LhPVUe2Catxe3c0Lm5zPAr+oDNIzDQqqzRXEZxgDA4scN2j1EZub6TCwc3yBYjF5H3fVhaaEFEmAKSIgUITYBEF33C6yIwJh78JS1D8suTrqiEEbFEEtqC6vNtfEetU2Bu</vt:lpwstr>
  </property>
  <property fmtid="{D5CDD505-2E9C-101B-9397-08002B2CF9AE}" pid="44" name="x1ye=135">
    <vt:lpwstr>jxtQjYjRALrfckKFwfZf8nRtQrrl0mKteVfuV8JUWCk6/rebaY97gmwn1NThG2eQntqte5Dpbvp05GqShWnjcoze82PeODcjD8ofa0A+67GctAgdBlajUg1tLn8HpcDsJYkNgQDXR0h7z+yImpsX98Bg8pIwq1V41pf4wUjIoazNRcarIG9OlHMGuIywXeJ2z98Ng3VzGhYMJM/xm0WH/TJ2F78aL7oL4lDXFjV1OAoygIqj6EMaW80aV9CtSDs</vt:lpwstr>
  </property>
  <property fmtid="{D5CDD505-2E9C-101B-9397-08002B2CF9AE}" pid="45" name="x1ye=136">
    <vt:lpwstr>LhVIeJHZBra0YXN6ZVB1jII89ogo2xxFFgdwYJPjuUIOSba9zTFap55DDw5EkJj28+zly15X4VXgxgbXgQw4TOIiDaIrIAhh16OjRF0WurWV/KG/Q+ThzuyAFhrGQtuySbC+u5T2NFGbmH1F65OdZqkYdaUGnYopl8Z8qCdIunO2MW3CqVBGXRu14gu1F2FB4IrFCTvB+9VqLXof86jgczuVCM6cj/R19S90fm8h2NikzDvx0q8sTmmKIh1JRk7</vt:lpwstr>
  </property>
  <property fmtid="{D5CDD505-2E9C-101B-9397-08002B2CF9AE}" pid="46" name="x1ye=137">
    <vt:lpwstr>yzNLu7YXaFc05pBGBQmOHqIYqmuqCYuR1QQRPd0Vv+sSrV4cb+pQiP6YMPHD+bpMOKWzNgr+cxClp+0zfYMhrpFa5b3UFmnmTLpabPbZ/73QaW3703bLQNrh9SKe8OZbJfIR+pXa9vLlPFnzduCmujwkSnpKQHhM7UaWQPpE9LkjoBQE/hFtJdVn2bmsbEP7/VQulEBNy33Kz7WkxjWO/vlDUc631ILqiidl1C+J8nQTH4/WtSm/wt8lI3jzg3o</vt:lpwstr>
  </property>
  <property fmtid="{D5CDD505-2E9C-101B-9397-08002B2CF9AE}" pid="47" name="x1ye=138">
    <vt:lpwstr>NRJJptFzymn8lOSEE9smc/AVMYgzUKP3gR1MA1dUIfZRqz9rbS/JIVUxh/RVugafOLC6dPyymgul2pAKLdbczwlfn9mO2b83Unb1b7OXZs6mknOp5Qg0aShC588x5zSFJppd/BQy5VQyNV5qwaJTE5tZYsbNcamPzkjNGjO0IpuC72ERS/cHPLggZoT6Nel019PgtqZmIt+LTHvGJe2W1SlSNzAm1I71wiYAAVd2MsIXdzXIudiTAMeUc+JDj2A</vt:lpwstr>
  </property>
  <property fmtid="{D5CDD505-2E9C-101B-9397-08002B2CF9AE}" pid="48" name="x1ye=139">
    <vt:lpwstr>8cb5HT7zCIkGNi0/CV5JOtCzuWNZrLpTzmss7J1Ur1jzApiC5YJxc8qOjcWsQkRiVKKouMMeUiOdkv64csQMsMIgQlVF5JPebRgtGElcNzghdA71ecus2rG710Q0LxOXDUxn03/DXlvdbdbckIUS3NOE4+Of9GvtOt8s32fGji4Oo83gUoAt94jldj+cC4l0QD5a5r4tjcyeeTqj3dlbtpcXwzZeOq8Iz7b0GmQGKMx9zNdsD7N81NnMLKVaQPQ</vt:lpwstr>
  </property>
  <property fmtid="{D5CDD505-2E9C-101B-9397-08002B2CF9AE}" pid="49" name="x1ye=14">
    <vt:lpwstr>df4dMPF4jsxQoDpepdxiFABgkxQ0cIAZA3vIblkZOSv+XPmxT/AKO1+kWJLsmEtFR00hCswh6V9TsUXNd0S/0K0HwoTuOMLACwtGirYurahmMoWwn+4U7OfG9kLSw9BerK7kQUxm2b/ihfpxc8uFmbjkgD9QfMeROwK1aP/HOm8XsPuIyKxDCHpAfv1lJFlj+8Yl7OOE6wbClVwmxF5yITumFoRXLM6aknEZ3TQNUhMV872wQELA4M/MGq9+KMS</vt:lpwstr>
  </property>
  <property fmtid="{D5CDD505-2E9C-101B-9397-08002B2CF9AE}" pid="50" name="x1ye=140">
    <vt:lpwstr>eWWq6RMQhOCAGUHK/aBaeBpLTXz95hYX2wLF8uN+phWugMqCXgvikVAvmupthKOedaroQyiVSgyyfrROtfV4Q+kY1JjHbjiwUT85OgMOTepqlZI/Jxg/V4tgAEO1TsPXY8SfuWR1XHlX/bWRDtuoNmISy5yCSXr9rcIl5nRSJ1ye9BmC79wy1RcID/xjRwq3Nw9SHtmd4N82qHd01M5p3e9ckiUbK9ky6ARsPyStkqfEEaOP1uOYilR+GTA9Qj0</vt:lpwstr>
  </property>
  <property fmtid="{D5CDD505-2E9C-101B-9397-08002B2CF9AE}" pid="51" name="x1ye=141">
    <vt:lpwstr>fJj5KY8rm3ONV3VgWbEpJUFHGszC7Z7mXUdf3QwgSdCVj3jU7CHNFpW4kTiVe/ZSw+RxTFgc1MUzyNFAOq8G3Lyb27PABAp6tY3RMwsv7UWuz0oahYGYcrys6DH354sT/Cx3Kw3dHHbE7oWrbmO40PDrwzj9H3z2Uwgb7y7lXVzuL3iseCDm+XQfbKnsxWnZdafGlYDHVlAktSt6l5BEK4REuThXMDh3i0I2JItzP9dOaCipEkYul1jjGryrVds</vt:lpwstr>
  </property>
  <property fmtid="{D5CDD505-2E9C-101B-9397-08002B2CF9AE}" pid="52" name="x1ye=142">
    <vt:lpwstr>2oIGVbIwkkIiwueuGisq6kA7Hg2jKy2/zxGWFZwdlqUM4bX0GeVvUGQ2lsPc9MQ3EFCglHuV6KBmU+AOkntyPTSKvKv3ic1q6Ltv58cMUl89BtBgH35S3KjmuFo7/lMUYVsjC9QLIver59esoRIG1g/uv5vrk+ISZFJwr1fotRTu0g31Y8K9aIFBId7VjwkDgx6RZ541RDHjFbZJyx7weEXufxrWasBwtoBWdC6hdl4Qi0g3ayzoVjWTAltoRg4</vt:lpwstr>
  </property>
  <property fmtid="{D5CDD505-2E9C-101B-9397-08002B2CF9AE}" pid="53" name="x1ye=143">
    <vt:lpwstr>+O7w9Vsv8eOmxm0AsiG5dj0JDQjIB1ZNF2C70Tk0GrhPbm/miF8HcKegvd+bQvbb77gONw7pUkLP3fC2RujADOFYnNiI/3PbE+D5+9aC40j2dmotO5WJxGIF447aYgH/D/cxS+DwS0Nzzr1KP4/v2I7iGxN8KmAdxZDGfl2ZjgvqQ5e5OcPLxVvAaCNAAA=</vt:lpwstr>
  </property>
  <property fmtid="{D5CDD505-2E9C-101B-9397-08002B2CF9AE}" pid="54" name="x1ye=15">
    <vt:lpwstr>1O9g/7gcuzktPe+QC6mCcfXxwr0dwzmPXVBgkjmrdIgoex+eddL4Wr6R2zJwN+xkm1pRujf5RqMi2mM3AjoD+aWTbAQKPQw/bDvshSsh+kGBIBjfx5pFxKDGMRomsX62HYpLFFu6LlTys/TPQRBAyEc1yHYzAhUvGTW26o3h0lUTN1mrNlJrDTU3hV/Y45V1lcSJb13mRQt/D4WbHUXbYhcflFBXHSB5riOcSz091hVyTeQ9ERFlY9b6WHeDrXV</vt:lpwstr>
  </property>
  <property fmtid="{D5CDD505-2E9C-101B-9397-08002B2CF9AE}" pid="55" name="x1ye=16">
    <vt:lpwstr>39+IsUyqKR6eMs7gXdnWnXaOPSsC2rsal6JIREdZRCYbEfsveF8N4UOFUo74Oe43m7QNmB7okUwbujUYwONvpOWv+8ntJwPX2dM/Pni+3Hix23YFsHZv0uwlCKptnBspOxa3F7eR5RUTJH3THlAEH/7lKn6BHUA05x5RuH/NSu4jSgDjXfGVFx4YkRDjJZSH3RRGm7TKMSePYD4lTxPdHpdhEC+kBhiFA5SuUI2KFqYh2kPbpLopzHNNY8jSVfD</vt:lpwstr>
  </property>
  <property fmtid="{D5CDD505-2E9C-101B-9397-08002B2CF9AE}" pid="56" name="x1ye=17">
    <vt:lpwstr>EEWG2BVMdEHCcwhZMxzqzZG67SYp4A/6PIsXIT+a4CzjEje2fh+TtTofU0540gyaR+sFIof3q2frDiWBc10klk7Mm+6+iUuieHz+SlStehrWsDIyslQUGzJb9Oyz1HAKvgfweDgniOCMtHcSRJsvN7T34h/HgX8jbJ+dLVtaUamuKp+hw3lErlhvUtS1RSqrEf1aNqOnVSPxM92sU69cH+mAbT0RPwZ/eo8XZEyyfWmx3AB4b/nz31+UbFvwJXq</vt:lpwstr>
  </property>
  <property fmtid="{D5CDD505-2E9C-101B-9397-08002B2CF9AE}" pid="57" name="x1ye=18">
    <vt:lpwstr>cLKHNFG0eHiqA8Fv5QQyYv/oEkc+f/WLwzfAOI1eaV4uhXiPJE6Ww6PWlL7WFrzdKAntDK6NX+Hu7umPmDq8D5p2VQOTeH0LMJ/fWJNl13NFsXtqXn0Iod9he40IRn1Jw0zZfzXACs0dHhTzoV3viMqrEWD/faj64g93gLh28M6Vc6rRCvcKy/cFUHv5oMeX3cCg8YW8qWzF7VvgqxWaYDGg9DBISRJursv0rZrTG8rMldLTdpNf2X8jDfu5srr</vt:lpwstr>
  </property>
  <property fmtid="{D5CDD505-2E9C-101B-9397-08002B2CF9AE}" pid="58" name="x1ye=19">
    <vt:lpwstr>oRCgmeXSo9QhYzzQASsZr9iqwmlJVpNjtljgQ1XjPd+LgQU8rn4qwQrNWA1v7ubcaFuQ4F1CjuQNt/ulu2CzyNJw/Bz3dJfnmCE43HRuxNuyq1vjFOMRKVjOQLHTyHqn5gtxqOcpPNDQJXmgcrp8QSnSQeTdSK4HrI4uea6UnRcafeP5z8mjIyMQNE1r34+5h8SueqyNN84mxZkunhOT+P4x9yYtT+iYw6NanjVxpEMQK+64PRuIOki64Q8Tqxc</vt:lpwstr>
  </property>
  <property fmtid="{D5CDD505-2E9C-101B-9397-08002B2CF9AE}" pid="59" name="x1ye=2">
    <vt:lpwstr>Tqz5969vEej8d3529sOyrtnCaRJd1d92LEpYwfn99wcDAJaZpFOb7odiznNT8kKJpbMUiPqRLengc0CPfWfyPhKYzoknenGSkcFdO5HOIac9o3U8lww8ACI32x0MSRwJhyrTJF8WBed8pC5/6gq/8eCTgm4LheM/JO4/1j/gzIdhOu27O/4K8wPXQK4oC68SR0mfYvuh606h+Bz2RfJjyutHjOyYEZpPfDACgKeoebhah4yNzY9yU6Etm1laQcR</vt:lpwstr>
  </property>
  <property fmtid="{D5CDD505-2E9C-101B-9397-08002B2CF9AE}" pid="60" name="x1ye=20">
    <vt:lpwstr>SOJ/iYV+WZNgPGPG+h+Yu5I2KVUoXfkby8+Aggn7gJtZG3NHRRVDV08fDoiimlnXuTZv3zI+R5Xm26ZvjKLSolMbLrcxFi4T/HL/RstVqEVoB0AvcEZwcFCWE1An2Z8ItvxEd9qcqe0/swHjQNE3296EiMiz9WeGT1au6+9+eoRsLyYXggGA4d8UbCcbm2wN9qOth9qsedd3g1Gzs0fbkb9n0mb0gd2NGeqYaSnl93aPFzejmSFBTaa5xjgLRat</vt:lpwstr>
  </property>
  <property fmtid="{D5CDD505-2E9C-101B-9397-08002B2CF9AE}" pid="61" name="x1ye=21">
    <vt:lpwstr>52xOoCxd7fEFYO0xxRmxQOlzEw2PSm/krWf8AkmOQzL8MIoJqeoj6m839xVWOtITAgCLhnBdmwIqkD3b93ccx+nyc9liKe/qpr+cdYcfNS9ibAtonLBZ7mIywebtY6jrzpvmrDAeALn9rLkp7xDICOr18cFRKEtYt0lmyworKuMcPNuyWe68QCh+PubjiLO/ixbg5QLGZMYHWmBEf0eokGTRouJ/ZLFDgDxxfUt63cw69BEltQCjbS4MoFIzhm6</vt:lpwstr>
  </property>
  <property fmtid="{D5CDD505-2E9C-101B-9397-08002B2CF9AE}" pid="62" name="x1ye=22">
    <vt:lpwstr>ZjD4gIQstxI0Woj+/dzNe9xfFjsZSHy02Utjuho7X9/fWLgJd47h3DrzC78NgXejT0I2WN+rLWaKQREk+v7hdi1SglPVIfx0whwvcSVBp2IARMFTZtI7fJhKgtVjLf8An2qznJGILwMNJINymQpv1NDp6RxFxw5ReoeSDsnsxa/t+fQxaN3qsKUGF34lTVHFlgkxfy/tnR1SL5vipXja9InSzDGH5m9yOqLSHo4zeuJ/CX+Xuwuc6MMN341lADH</vt:lpwstr>
  </property>
  <property fmtid="{D5CDD505-2E9C-101B-9397-08002B2CF9AE}" pid="63" name="x1ye=23">
    <vt:lpwstr>NXEWZ0DUhNauZhQSdoZJrGiNfyxrtxcCZUOFaBeufqGtJg4aATYTosv7jQ/wKwXK0GeJuzBLsy28xxAVV+5n1mD6ZBI+juY30tc7gyAApzpLIZviik3NxEr7nUNj+F0BgQTGLW4XM/oovw6Hux0yJKFbibryUingPFUzp0ugi3caZDesGmINhgWHXoL2OBfYRBVg1fDVQNnpQylOy7iqFWY5rVy4mkYTt7wSWJuYcSOC7Zh3QVRl748XvfULp2c</vt:lpwstr>
  </property>
  <property fmtid="{D5CDD505-2E9C-101B-9397-08002B2CF9AE}" pid="64" name="x1ye=24">
    <vt:lpwstr>jofxSoniy49E+BG64leCrPf+tsfUlA2B89cAntr/PRXD0qsm8rO7HTxHvzBq0cr/HCCqduF5PGQZVTGYmXWXhtQvImiXhZ/u7W+P8pwiLDANAOiF7ij+URqYLzV9YhI+t8sfT7GGFJ5g1vE3vbu8kF089vgfm8VcJECgTQGNP+NF4z1C/9sgSdZAbozN02OX3hKJ/ES28G4TUl06DbYowgmcxAM68mtVYtCbMzTD9yFbdliChdzMBqgGdo2NLkN</vt:lpwstr>
  </property>
  <property fmtid="{D5CDD505-2E9C-101B-9397-08002B2CF9AE}" pid="65" name="x1ye=25">
    <vt:lpwstr>aKQgdxdWZ8d8nk7VaDKSk32612hPkzVI1bSqFOKM/7MfHNGjkuZa81PD20G6Pas9hyjybBBQL4z+iNUENEy3xtD8iE2+4ogs1PUdq5pyyMcTuddnA/wTVvVSqUxRho3DNKjPSuhrGHzNDiX8j5GzWUT6J2bEL6pJwn4vXcP2WG0ZGg60WIp4+LLl9e+qLEmLmhFMMMgX+lhVS6F/ItY+63Y6o7gc82+ZAvH9GIws98sBAuq1/p37ugcRUZianBB</vt:lpwstr>
  </property>
  <property fmtid="{D5CDD505-2E9C-101B-9397-08002B2CF9AE}" pid="66" name="x1ye=26">
    <vt:lpwstr>3kl8Jo6mbAcXyXcZ760ddN0m+lYZj1YDnWot58NSwn44dZY8jFnBRixKYeU0bw+PRO+0vgga17f/cPEQai06TJBeuCxj2j9N6kS1KT9j8MpzprsDUEc+zgp/t+4G669MovTGmHwzYCy9GxSXDYgZH2c/LN8uU3pBb2NPkih+slDCu4OXJn0cmD7vVjngD9Zp4DjQp/V73HbIa26CPtlOuSVYjVyRy9G5VS6Y9mRclY4+Q0ZjsMa3zp4XplUlX06</vt:lpwstr>
  </property>
  <property fmtid="{D5CDD505-2E9C-101B-9397-08002B2CF9AE}" pid="67" name="x1ye=27">
    <vt:lpwstr>uD7w/HIJjWf9BSaae9uZtjiNMz3EhBiV/IkrtMcSg3VNK3ZtnhcMRReeDsEEThEwSYBApZP0rm30n43dqPVzSbShRbaryfjv9okXykgSIAE/fYf6v9SHznVW+1sadkRAr9C+EI9gvFchhPKI1+Y71aAhxzF9DlPfgWHeT1w4ero3/BX4qvkQHHJcgHM/9KA3qErZITrpSiFvFpTzcY111OCQRI2/HXVtqWDVhfgit6fw+qwYXY5kCgd7qAkih9G</vt:lpwstr>
  </property>
  <property fmtid="{D5CDD505-2E9C-101B-9397-08002B2CF9AE}" pid="68" name="x1ye=28">
    <vt:lpwstr>Uvskuy72gdIP2NS/iVGT1ApUkZYqANlRPr6fphr3B4BTSlBgEK+zLUQbcn30Pz/2CoLojFVnmaqyrsAOXzIW/CoO3AcUA/Vyftd5mpx/+tp7VR+HbvSPJkvz67Abp5IzM93Nw3hIZhS/Uv+0pSKsmP6GZxH/CkiJma/mAeuPyZTYGgHD9n3uTlzGMIY8U5kuA8cQbX8PHwNTFMJr4/3SUB3hBwPXwS0mXngAXrSvQc4RkjSm6g/ntUYK+4BlS2L</vt:lpwstr>
  </property>
  <property fmtid="{D5CDD505-2E9C-101B-9397-08002B2CF9AE}" pid="69" name="x1ye=29">
    <vt:lpwstr>/Q7V9lvKclhr7j6uvxkmOF0zzPWplAvLZUInj43cPwh/ygzsxJbbOxMQERRi/sLRjlBoosvz3InZ9lg3g7/f3Nh3V/Rbp73FCdUMWmQ6MII3m40+rcnhfsYPf0GAuAOhOcJ40cylyjutV4FAolVX78jmIsT/DiT+Wtz3eL/eLfC1GcemTs7YUFEROj65a3jLEiu4uHc/18/2xOSR9WBKACGTZuuwJRCMV618H4mkUeslg+xsMvuFJ53teO7fMfZ</vt:lpwstr>
  </property>
  <property fmtid="{D5CDD505-2E9C-101B-9397-08002B2CF9AE}" pid="70" name="x1ye=3">
    <vt:lpwstr>gQe9zTCJmwbsj2gDkgNZ++tGrzfynC9kzqS3rJ5rmLrrMsw7eCJSo2oHaNjrHpv65Adzzh/ee5DiPKuKKltlj3BIf63Eyu2RFl65fGLVZHBrvYBT+xxkBfwnnRcaKp9oBYaLkbgHMElLRRmobPpUQJ8slHYhHdJlPcthjOOBzAyhEUPFKhTHoOoFSYKX9TvURgMVORAys9KefBnpgA0xgZYW2uvkZP7oH8dNEJ2xLzNOQ61m4jlX4EYv1BYMhR0</vt:lpwstr>
  </property>
  <property fmtid="{D5CDD505-2E9C-101B-9397-08002B2CF9AE}" pid="71" name="x1ye=30">
    <vt:lpwstr>hxnexv3QuXSH5C9b1IoCHdtp3GOcHUePuzEcGX+G0xZI4zAlnLBDkAmGysWUHtzgAhZdXJxZagQfuy9R/DecuibIX6Qtnf4BNg8BMaa1WgYxQ+dZdKtWyem+/ywLFZt59zrb7aB2sIuilc8gXfCoK3hmsjInNUEVhgjeAz8Kd+yDIGhiWQWAK/fpOQ/iX3gEnwlFsWtTPF7Dc977j/6W4l+h1MMVodMbe9QD1XlCDNUJLX9HKs8lfjMqCJ2jYUk</vt:lpwstr>
  </property>
  <property fmtid="{D5CDD505-2E9C-101B-9397-08002B2CF9AE}" pid="72" name="x1ye=31">
    <vt:lpwstr>I93Gc6ZVt0MDxY6VBbwWYNlw70SCSRxmh/zbqHQ0VPhyEElTs10VPapr5hkNYw7o7QdAdimugE7U6dMMaPcM/k4oFra64E0zZJmAgL0nAvp7nTZvVpCM1l7LSk9dmiUsrMS4pLwiaobVf/ZNa+JjRRDWxzRZpe8E+M6e1q0tZthcYp1piyGlNu3vCq/9jSv3U5qS+l+rHMENBhEZ7pcTRro1/oWw3ZW6I6LqkMp3eQtiLwPYH+pTEN6CsP5RAZP</vt:lpwstr>
  </property>
  <property fmtid="{D5CDD505-2E9C-101B-9397-08002B2CF9AE}" pid="73" name="x1ye=32">
    <vt:lpwstr>xelWkv8X8xT3UE6ubDS9dRNCor7bl3Vmx5qn0tUMaPNC3mrrGZ+j6NfCxTgkkGCcnY8P1bIyEniOQ+o4xYX09uKmmpaVfntET6sISDFlnoewrL6P3iT6CdHN7PENS5Jo/NGZFOLrvCmaPLAJdn1EnrsNwGkp23ZLzRKRrrwEoNFaU6IH2+CY1nbDIIqvje9wjJOCThMJM5vkzwozQfcwO/OKORlroDe2OMLIFlEv2KW+MAOgn6LjaetQkW/dZJZ</vt:lpwstr>
  </property>
  <property fmtid="{D5CDD505-2E9C-101B-9397-08002B2CF9AE}" pid="74" name="x1ye=33">
    <vt:lpwstr>NBP9yedULk69IDSnY8WiNC8EF3+AhAOFO1S7WgPpUNefL2SyTMPvDUi6w1F66e/0egJxAnozYScI4t9S/7SO8J+dHkA0tmUAEpj9lMLPTRsWcG6NRzvWsnPYvnc5ksZDuK3MgknbWHr3sqkNyhe9XrZhORRoGgLHf/JDCKBsljNIvKgGecbIBsR7eAj9Xw9C/GVuC0ukEUwmnlnHKsr1Vl/d8JVg7b550XlnL7RVydQ5FqHNhPiQ2PsSwmFVIyv</vt:lpwstr>
  </property>
  <property fmtid="{D5CDD505-2E9C-101B-9397-08002B2CF9AE}" pid="75" name="x1ye=34">
    <vt:lpwstr>FhYMcT3SM138MH8AuxuhnVZa1QiHKQGdhY+mtv+lpR/NWJeyW8x1ncBIaGVJRnv18G8iNSW9fGHDwT9q4jcrtGy8fZzMPva/lnJWw70YuPKjILLcw7KrvWXwB5qcbSoEjQOSE7GRyEUPOTfSmZaJknvl1+wUKQX+/sCxg0+SZNc/me/0J5V6u+NgXsiXNTYLuGfNl34/ufqN0kNAEJw0GXXgglF+jWNeTaFdyzEDb3zpLP2zu+D8aw9YjhCgDlm</vt:lpwstr>
  </property>
  <property fmtid="{D5CDD505-2E9C-101B-9397-08002B2CF9AE}" pid="76" name="x1ye=35">
    <vt:lpwstr>g9QPVOkOoJAiOjz7wS6rZBqSul8FT1UXrHpKZKB46Anzh1//oH4SEVQo30H4EcfoDlPzGYXxy09ogkNfrKID/IX1h+9zJns9Hntgcnal9mpFqMnCngtHd9ChsDrI3aa9/+PZdOa83bWMjlIvGZYBZfhcRxR1IZFHpa5dch8uiSypF6CkKr/02ssnCE42407FPugxhz44trh724W+BcefvXIbC5BEr6donSo97BMbgAL3BTF70xqGKUCqQJqcIdA</vt:lpwstr>
  </property>
  <property fmtid="{D5CDD505-2E9C-101B-9397-08002B2CF9AE}" pid="77" name="x1ye=36">
    <vt:lpwstr>813vPefHwsPv5/knOTnneYqcDIN1Nz4uvlgmtZmPEggoOBjqXzSpclsFp13mtKPTH1j8DarjOxR52tSq0bvSC3cUvAe6u4yV/YaSLPbda7P7YEJjsWbZYzy5AHA73o798ckIUYigDAKrx9+83v6TfwEcbo0Ubo5OQxGdlw1mWLfkLslBKQpaXe3ZlWztfl2n2IaMHXxh747Jv49vRsAUEMqRbuZy78fNezAL5phd+eObYNXmm+/nQgaFlKfP3Hb</vt:lpwstr>
  </property>
  <property fmtid="{D5CDD505-2E9C-101B-9397-08002B2CF9AE}" pid="78" name="x1ye=37">
    <vt:lpwstr>ZIVGwoLcuRYuXbvmhsPDuagXEFJxNrlYkvPI7bWAM710x7etJaiyp1Lo/ATIPibhdS/cnYVH7hisarfkSbMlzeq0eW1vNwYU4WYEO1ovOMT/+DSQoHf8wttBFpjHpvPsDapl5GcC/fcyXLWgkfutbnxDQTn+BkMfraMPMK25nmLMGDtFIjuUl05XYEJfTJP/dhAtjorJtHgjyQdyh2zGPo4eT6iG7fzf7mef8mzfr4TuHq3sgxq0+qxlNb+9apE</vt:lpwstr>
  </property>
  <property fmtid="{D5CDD505-2E9C-101B-9397-08002B2CF9AE}" pid="79" name="x1ye=38">
    <vt:lpwstr>HpnGaW0AGXr+g000GsFxFcvJ8NbzHM9vnS91+L6jov4+zkB5NTomkTBQCYMNl8XnLlaSHo33lWnd/usMlbsP2uIkEZsok33bepT1lLk19Y18cxjvaeEkXa6sMEONHDPVhGs6JFU4pfBRljWY8qB89/IYOB8U5v65DYKA89jZnk0dcSABa140hFMWyP/n8rWMRDov40JfI0IpsKirKPOk5tVzM3w0WFMaglT64uaNYjR0CcnRd/yVnxIwcKjDgdI</vt:lpwstr>
  </property>
  <property fmtid="{D5CDD505-2E9C-101B-9397-08002B2CF9AE}" pid="80" name="x1ye=39">
    <vt:lpwstr>GaL2Amn9alEF8ACFrXaL4WZuybXltoNIFQzv4ze49PqdDnzID8J5PuRH4T8QzEjiZ/y5KN5llSNQmrjmr3GrLvfHCvyz8KRohKqvuUXPIFzbcjA/Oy0bxBS+agjtVwuXzhh+Qw9YNLrh1gizcG1pkMMLQqw9uuO8y9wWFglNMJl6x9OfgwOD5AswckfB1PZ3XHmprQxF688jqIT7XqajPTm3yQthiV2AmRucnDV5loJHNVImEOwRMJRgdynBZs/</vt:lpwstr>
  </property>
  <property fmtid="{D5CDD505-2E9C-101B-9397-08002B2CF9AE}" pid="81" name="x1ye=4">
    <vt:lpwstr>8Jf5VQopoLZ2pw2Xby8a3xX858wgzo9dGAXMgy1EzZM879wjkNVWyapXWkebDkq1SOlIuws7vInjJME4+5iNiDJqr2OMJlXDH++TNNZxMoxKu0ys0ONepYYfmDpT8qyZ7Qx2rCix/RocFvzyYEBIJzeTbsEGDN8Sf8fnI1VkHhtnVwQcm4vpjC3U3UYxTL+cmdaCRD0Wy/Z4ewnIO9MSbupAcH87rDBSrnN2FiS9Verg4007/nKJfAnzixp4LJ0</vt:lpwstr>
  </property>
  <property fmtid="{D5CDD505-2E9C-101B-9397-08002B2CF9AE}" pid="82" name="x1ye=40">
    <vt:lpwstr>2l9DHJXyY9JFpuS5lt4ZU3JbC68vnwaCxNSv7Q9ZorA6mbiV04AWi7eLfihMYk5eihrMibp09nPy4KyAYa/h7x71uWhpzyE+ZmJ0ysOwUeHXWbvZVo2OpJ6OL5bAK7HYmc7kO329ExfKAPyNxSpIvCJur0F00pLuiJbAG8ePMBWg/QvtoAXHVr3atiQ2IK7BXMP0enRWVabe1D7FvXFO0/mp953MwooAifzr+9xkc+QXOoFqFMvV2F0lV4gB3MO</vt:lpwstr>
  </property>
  <property fmtid="{D5CDD505-2E9C-101B-9397-08002B2CF9AE}" pid="83" name="x1ye=41">
    <vt:lpwstr>wi+ifZc7UJQIsgz7Der5HnF3MvYraQHH4z7SEP4UKlnUePOMwTblIcO6yOo3MNPkPBrfSCSsjW+QQT4zq3CPnY7/das0y9df2XReHuNxi61fChU7XmmxbPP0Mppzb+jjkr7jDI7L6BlK1JhowKKinTL3eYQPlGknh0oCHO2DtXCrNrM9XziihRgBRN67nLwiPqQF0KkvSRoLEJcN+g/vBnkIjpYr2z7bBO30rjJ/U4jWniWLs1UrwmG4v/kHfkG</vt:lpwstr>
  </property>
  <property fmtid="{D5CDD505-2E9C-101B-9397-08002B2CF9AE}" pid="84" name="x1ye=42">
    <vt:lpwstr>MdP7t4xXiv8krMqM8+f31XO1vqquVRX55K0VlORmOqFUMgxcWFCBugyB9ZtDPlkA79h1KYI8J/+T1iQTRXTqSIjakA7Sgnzq+jxMDKI6lDc0jdo8Dl8LcDBZZKu6TQUUKTDpOB8hVXH+lwGcxFJXEY4OZPWAk6Bjcr4VZUK0yWt6jcdSKIYtKVD+0UESd7HlTW4YXY9ohKboABFSvJaWPBhIqUwgVIcUS7LGe51KeaXaE4XwWF2XLyJRtnJAPfi</vt:lpwstr>
  </property>
  <property fmtid="{D5CDD505-2E9C-101B-9397-08002B2CF9AE}" pid="85" name="x1ye=43">
    <vt:lpwstr>Pj3s4N4KazjQMTDVsLw533o5X5+JtFC/Fs0u/3btTc05RZkqORRq/ezG8zuT/PPqnE8eK6s4DRvUd5YqDBTis50BxpADD0TyRNfUbBWCGUbijvu07uOdS7tpgJpax/sutQ8YkAKoRK/56PgOT6Xoflf8dDWl53KnqyCCMU+vpB8/WrGG6Pd0beugXTlArMsl4HOSc3FZrJoxwRk/sD2+frh4yjHeSQeI7MpnGyxD/7dD/v8CAdWaEYtDIRB489b</vt:lpwstr>
  </property>
  <property fmtid="{D5CDD505-2E9C-101B-9397-08002B2CF9AE}" pid="86" name="x1ye=44">
    <vt:lpwstr>OOPFL4l3kMoV0ZbE5Zsau57PLf1cj7wm+NFeih0HxtHHSbcu/n/EuJ3Sk7Trr0Pf3KGV9Q/KKK7lTnUx3MHesktdHhWdgfjUTfidSxc1q56ZKAppp1M5Cpqx+gAEMjCyW84mwRr2+55fn7goLuoJ1BANhX6kEl884kmqccSgNBxt5BpuPOnMDo6l9tzdOxHpHyU8qMw3rsZCeYs8Z+dm8BH7k7h8Q9AKpnQqUmxnfirC2X643cahcmKKJgLHtVs</vt:lpwstr>
  </property>
  <property fmtid="{D5CDD505-2E9C-101B-9397-08002B2CF9AE}" pid="87" name="x1ye=45">
    <vt:lpwstr>kJkULpPR20cWh1ZsZ0/Lsm4F7XbRBlVJ5R0TYGTo/kftNVuiM+zUu8vMKjxV/XTSBVqa6TWErsJxPZecC1AxjMtwDEK3hGCVDimAxkUn//frJbQ7djdyH1MreFma9Szmeky1H1J94J05XJoHiqJO60h2c5pkG5Ammsh5vIn8cHnI5oS0JyNcOSv9ucll4VW9gQzDhP3asR5FRxWCD9pC5hI6P+0vQ8LpbL6heWfwWlFO1YLAmlEgLkTPlEWeKLA</vt:lpwstr>
  </property>
  <property fmtid="{D5CDD505-2E9C-101B-9397-08002B2CF9AE}" pid="88" name="x1ye=46">
    <vt:lpwstr>I042M2f7Ot4JNnfSTfrjcYyhQhDxFvxQl2/E0VXKeDpDEQf8Fca36hPDqM1aRiXWviivRsPxu3ValkC6Hi9U215FNgbw1HNy/+JbVq6Aez0G3TRX9UJVA1XsUA/wywS/LavOn86cfkg/1Nor70RI+RaJoKfx+WSLyYQc1++n8hSVOLiLFSyOCI6ESNvWQBsL99IsBdWvu996yNkh2Rqo1dwhr5/Nd9aJIsOjDilNJLBG971QYWtFQFtEuDvPuDx</vt:lpwstr>
  </property>
  <property fmtid="{D5CDD505-2E9C-101B-9397-08002B2CF9AE}" pid="89" name="x1ye=47">
    <vt:lpwstr>F98E5Owr0OJdAqXPf2lTXgszigImBLyFsxPGFE+0EXOelRH46D5ueDaQtIgfoo/alwJIeQpau0rBGa4/G8PXResnnbfhA5BdwG5w4GUEcr1PsTz6k7gHTCTvuidUwmFq+Rtw1TFWbBFUy4UQpst24htfQYgfz8EPNM5E21xdCIREdfSKtgx/5pMncDG0bs8hwGM9O3kTFBvDnOKjTox/1QXDVUTKTuAIDTIjgnrXaLDTbmDmjpknvMfPVWFP5va</vt:lpwstr>
  </property>
  <property fmtid="{D5CDD505-2E9C-101B-9397-08002B2CF9AE}" pid="90" name="x1ye=48">
    <vt:lpwstr>3IZHGGQhZh22mNvoS1l8DCF/npRxO6FLNi1j1V2Kf8vuQ0FGFlYrUBLlRB+8v/LGW/sui8Eo8PQsGXtcYcZCDBvFF9wklPvIj0q/76TCOZMYsgsHazMutj0h8se08slZ4wFtp0eFlPVwXPfTQEhY1O2FFnLrIld7fmSSx1EUmyJGgyiwt4OI5xISHOGJhtDG2Osb+luSpsuaDh7xFzSnqE/2ZRGYxeukqgdgaBX5AOeDB/JUQm/78cNXbe+/oUg</vt:lpwstr>
  </property>
  <property fmtid="{D5CDD505-2E9C-101B-9397-08002B2CF9AE}" pid="91" name="x1ye=49">
    <vt:lpwstr>zSw9YYKNv/K5Ph/zBJ0XEDS43qTZ1eVRwDhygzZ8tAVso36oXkwRczvv0owhl33/QDwHalGkXrjiSVqRvQnBcy9nj/lEtEu+BTPhKKD2yBhJ8zhZQ7Oj8AW67QduoXsuPZgdRkiHolxNlCQnt8IyFDItmpHermRK7iQx/YyR4/H3h67G7LZfCn3IF90629h1zDusXupE14ndV3gYAufMXW/DhrPpLZgASt6mjk8rHnqg4m7vp0O1A299RVEI5dI</vt:lpwstr>
  </property>
  <property fmtid="{D5CDD505-2E9C-101B-9397-08002B2CF9AE}" pid="92" name="x1ye=5">
    <vt:lpwstr>C29BSzRGxFNIN/OB0nVc8b6MrZFALl8zWNpO//db58rx/fyxFDYUXaciraeIBkySv3PA9SwlshksK64kLgloRDlMuKOSJMeNt/7lXu9YsvFhgw3B7C1VjsgsmYtCSes+xVo0hSTz9M7iNTl4WecozVgDgimhinavWnSZoqsks73mkUAGrwYPj6P+pQjGXjHrlkxCxppoTm8IY+bRKUtV44IXWlmMskX6zhEmobPJOZV+njZ2Gw190ZCYn1sYkOc</vt:lpwstr>
  </property>
  <property fmtid="{D5CDD505-2E9C-101B-9397-08002B2CF9AE}" pid="93" name="x1ye=50">
    <vt:lpwstr>lj/A/JPbqd7+Slfr+y529NpfFHSdYfbP9xiYup+u6hU+pKtA/Z7OA9Slm1jyXgOjOGfWnHYMx6/RtUefQ0xoZGs2ddDdZwyfxDN6twJ3iQfkvmbssZTIMqsxb9p0DOMtNWqgxMvf/+VkRFA4s9yo2il/Rp1vvwqQBZeIBYr4KmFKbHcJ0DjWgY5bF13NtQhFQvPkPx5REPRQml0BeOlc1o1HWINK1P6Ol0w5KguVfajsEAvQ3i+xejTMIFV25vs</vt:lpwstr>
  </property>
  <property fmtid="{D5CDD505-2E9C-101B-9397-08002B2CF9AE}" pid="94" name="x1ye=51">
    <vt:lpwstr>PtyhhCkK1gqqXd/+JdjXPL5KdeqFHO5dMY5DwEWrbFNe+0cbC36Nog6H3N1cfcf+qPWZIFRnWaWs9AueRXhkL3vB84Mp1nSygsadakFgMRYJqga20TgzJeXHeiADabOzJ1uhj1FmfsDLQA8+gpuZ4w+LN/PczulxgFw0oF9EQGHS0fIKqXUcXnFEC/sQ6mqRrsQSxgxGbgAab2aDq8ObPToIDIp//R3uvef2DuhsFPrul57bWYF9v3XSK7IuP+p</vt:lpwstr>
  </property>
  <property fmtid="{D5CDD505-2E9C-101B-9397-08002B2CF9AE}" pid="95" name="x1ye=52">
    <vt:lpwstr>jeSqoTR6Ji1rEcO/Yn8PpxDL2GjhrbYUuYcAbI/U6F18mqZN/k1ZAKP9IXC6H8qlTLDX8vRA42XVaJkbKWDlqiff2QHCEmy5YbF9OLbgL75O3R/SidKImUSxg3YM6R9CfGWlluMMFWgPXeeoSe1rjf7chc+/QqYW1SomGoJLPoAkK+Z5E/FeenUHNyMNksT9ObUnql4zBWzXliAbz+843nlZdXxjmtJ6bCggWNoweUVXmMzqrO8tMGgg6h4XTbM</vt:lpwstr>
  </property>
  <property fmtid="{D5CDD505-2E9C-101B-9397-08002B2CF9AE}" pid="96" name="x1ye=53">
    <vt:lpwstr>G/IF1a6vcy1WzNvjTlpLlX1uR9EEo+dUxa6Yhz+8HarTKUAMxrHB8D8Ac5KIqxpkLYt38s3Gbf3gTQVycWQAkW/5qpktdTbYbPcZxgKiGkoS0xNs0WD1XadA1dSoOJUIro26kOUfNRUr+onrnkJjXV9AQ7o5MH0jreagOut1/PR9HPaM85G4rrTYz1o6v8QQyNUhpmNsvCdMTxrgX60z7q7TAfmdPtiltpkAjMRALmq9oCvTg8jrwO59Azn9lar</vt:lpwstr>
  </property>
  <property fmtid="{D5CDD505-2E9C-101B-9397-08002B2CF9AE}" pid="97" name="x1ye=54">
    <vt:lpwstr>9oNloh295tSm1tGiWlSasLzeDW31zE0ay/yNEEuWMsAZ9dKCcUhyTFmix7iVz2y+q1t50Wph+YcryV3KSCqfOTF8j4S0Yw72FaFkwZ5BPf2wHUHDJKVGSfwPf1L+3BS8jmpeP5KhIINtMYxbY419C7JIqRkq+F5B0rpULRMzpnkRYgTDrfUDg2dsj+NnTD3YKudcNi3teZmezwmKqX9qM9TbwE8AAUbQfyiy8MbKIp4adcBWeAbRD/YtBw3qrL+</vt:lpwstr>
  </property>
  <property fmtid="{D5CDD505-2E9C-101B-9397-08002B2CF9AE}" pid="98" name="x1ye=55">
    <vt:lpwstr>ocfrT/bPC1S7gHcmLGfOvBoK2JDxTyF3nLUemJ223SX36dU/UQFb4iL5B19CpV/EfNni6/xCEEU/mHU669rxi9IANb385HoGuUj7J/0AnK0M90ptVjscpSRK6ct9uQzK/kwJ0X1EONmpvZc0gsyhyq/2qJ5VGCh/lhyFYTPeiX1NjTXMKcV5ycBEBUKQbjiF8ZDU9R3QVYDSHQ4vMkp2y4I1gDpPzbnq5Jc++I53Su+sPYNJd90lei7oO947wYd</vt:lpwstr>
  </property>
  <property fmtid="{D5CDD505-2E9C-101B-9397-08002B2CF9AE}" pid="99" name="x1ye=56">
    <vt:lpwstr>/OeDajFPPnsbjilGeVyzMlBfLO3b7LwH5/ca3ZNrVVq5ESoeRkQmbOyO5+Tph/EFN7xeahu6Qh+nPGZXX8NirFLWADVXJdYaSTKgg28IriTBZhh9MLcOmcBFO14+9Qve3R99aiSQvionKUwue33MdajZMzV1Cfgy1TkOn332KyvU+tuaop3B7+oVFVNwPIpxp1AnaoxkEAVVh9nKgr6WYoNNk09e5K1PxK+AxVCSmzt4MiCAY0iEDFs+J6P+krK</vt:lpwstr>
  </property>
  <property fmtid="{D5CDD505-2E9C-101B-9397-08002B2CF9AE}" pid="100" name="x1ye=57">
    <vt:lpwstr>pn736AKGqbFe7DqDNhKpVObBo2OVPscpjCBKRhD2x0BIt2pI/8w+HUv4oXOYQBa9aV9du7U6A0a7PSKFHxu8ZYgasQOz7oSCowumOjHva4PeAf8xxlOWgyzATyoZCzXJKzdSQ1m5tqbvvrMehsm6+eoqepps35fhhfzWkj3QEgLKfjDhYO8W0YiSvYVEeqssae1J8n8uT/fYmBZ+XYaAiBbTMEpuTxTN/oTBPFSDlNFhsMRKPuN0lvN22g2aXoi</vt:lpwstr>
  </property>
  <property fmtid="{D5CDD505-2E9C-101B-9397-08002B2CF9AE}" pid="101" name="x1ye=58">
    <vt:lpwstr>K2OePc6Hvr1iFRDUI3TgGVjq3Pv9/2FiOvdEtbWwdvYwqf2HVyU+BbzAP9/vy+bSVmnNk5cLiX34TDNg8sgidT+1K+HTxmxubgRtyw37QQ4xGY40SqAQMF6FmgkaD30I06PrfnBO/uSK00Wahle6ANFH8wwe9XNTrlyqJn/eM46S8XFepBLRZKXP0jWa9dLfvdgXJIDoZC7i3C01AVWnZKCu/41q++Lqldt/j5xDyDRJqsCNZhsDU/rsFd9hFbV</vt:lpwstr>
  </property>
  <property fmtid="{D5CDD505-2E9C-101B-9397-08002B2CF9AE}" pid="102" name="x1ye=59">
    <vt:lpwstr>rbG09vtwLrGPlPgG7/fvT2nOXCPLoX98THYBX3ebyk/nN6Z3J9956NPEoKJSBhdh8tZYwMsxrdRhT2IkS+nFX+XAzMnRhInxgfnX7SRlv5nGOn4DolGgcevXYEf+yE7MNKB7m2/MICzaI6jcosHh0ma5KupYl79L8iSgYdYbvx4sNBPJHl5vlE66YI0xGP/toyvRWIzoDXIhp98RjkS/wB7rpOBT8PoYlKb01wrHL3UiONnDGY0n/HlhqbdcB+u</vt:lpwstr>
  </property>
  <property fmtid="{D5CDD505-2E9C-101B-9397-08002B2CF9AE}" pid="103" name="x1ye=6">
    <vt:lpwstr>CTN4w08NGDD9sT941UQUS8YaLfMCkiCX7dAjdYQAi1sHCz3Whj/22dFqtFiD5/y4IBWMSBP/Qmeli0cbC8dAB6aLcX2L/Jcmz8/sVpLOR5CAGivTw6tBmreLztm+Tndl8z38mXbx68DOnRlf0Euj9+5hq0+0tpm3nZjnv97cH7IDAc3i8j4hJQ9QmBY8BkLjwots3T/8p+Vocte9sRn3pyQcRlD1GVC4P1OPSbzhKv9BNQg1aiPrrtF4CZKFfD8</vt:lpwstr>
  </property>
  <property fmtid="{D5CDD505-2E9C-101B-9397-08002B2CF9AE}" pid="104" name="x1ye=60">
    <vt:lpwstr>EsTQOrJk6HHu9QjmvrHqPK1JsJ0t96Nl/wDU9TqJb/QOcyrfeSDwS7H+axmOOTpH0M6MB3Cj2FL8H3maI4T8/DJHsQmb1sW4632EjAuxjru8RClux3pvywshHvMlIBw2uThU7T0R6CuQIWQntR9yw48/weLGCUKJQ8DHtj26fUWXu72a+XnjuVrXJCwOdHmAMvHmoTCKwQIVEZFAhfW9FGTxLvs+ZDJ6Vvzy+m8RzuI9++p3kEfoOnxbRlwnOse</vt:lpwstr>
  </property>
  <property fmtid="{D5CDD505-2E9C-101B-9397-08002B2CF9AE}" pid="105" name="x1ye=61">
    <vt:lpwstr>8NKnw1YW/NJ+ftgZyhjbikXoITrKfDm1vibgpJlfiwXiKoPhBE+R1zdGmld3MD2znHerHv1joh90wmccguhj+o2aGdufg+YOzVbM9XjTfQuwXZhgI1HBxba7oxfv41IYKCQ7J3s6zIxd0IZQgz7QS1UDbn0zQnqrA0VO5nqX7xcnMf2jD41YG1XGju9GHXKnvyciGyOnzFnXWUlire1lM9HuJes5FyHbX5Tm7TIxNBc5ks9b0s3VfB1XsmOiTEN</vt:lpwstr>
  </property>
  <property fmtid="{D5CDD505-2E9C-101B-9397-08002B2CF9AE}" pid="106" name="x1ye=62">
    <vt:lpwstr>ZOkxGpi2j6d0wJWX8IxE7o2kOkZtXMyJQXV5S07VtcjhPVD9GyjpHiRPnAd0KRux2FbPvWO5PgWi31pfpGFYJ3Bga3tsNOAln4JahNWdMknD2MjnqBweoeQophh7u/KSgailIZr5XmLziJzufGiLCwA1a4z39YCHcCQ1HpLkw87T2XfenxUamUT1euw1RitPlPA2doqeX3TlUnTt+WtlEs6YJtJwZVv2eybEksI4vrcol+iV4w3KWYmy4TlFF5Z</vt:lpwstr>
  </property>
  <property fmtid="{D5CDD505-2E9C-101B-9397-08002B2CF9AE}" pid="107" name="x1ye=63">
    <vt:lpwstr>hBEZga1dtCewS8lUWof6fGQ+mQjmZmOJVXxzRRhBYTgl61hdeGCg0C1iQgvpnbjRHhfXfDbx8yshqdz5eDnC5fVt2X1SxnZMfViArzxA6zITZYhkAj+Nk1jVUCl11kOn3qwRCPAmd8D7BdkPpOox8TApFYhvd0Yw8+JLRF1XOlrWUO4G8tEBf1w8ILrBsHWwRFYcSVWs5ZFrKDSH8ybV5FcreeKo+o6b+giTrFwm62m6qX8azkuDvbkNn7mrHRm</vt:lpwstr>
  </property>
  <property fmtid="{D5CDD505-2E9C-101B-9397-08002B2CF9AE}" pid="108" name="x1ye=64">
    <vt:lpwstr>EWQzW22dBSkjM5SW0hTI/VM6mK7sh2c6jtuOvMH+aOc6GIgqBqiHJSqrYRR2sKEglVWmaRu2mC784ymhwPJSLFXg86pFErCK85WThYQowfQNC1m6UyiVtE37r50vH3cc9FqAoVoHza341rW5vz8Lqy2ljuVBfOHXsRpUzDgdLDc8yYsHluaB4ZEvEK6b5ShV6/X+PWnPLRWDY0pWYPb+0Hn7ScB56/+0qxILXEa7yl37dzStOK70XT4F/rQ3Z4d</vt:lpwstr>
  </property>
  <property fmtid="{D5CDD505-2E9C-101B-9397-08002B2CF9AE}" pid="109" name="x1ye=65">
    <vt:lpwstr>2+K+8DCZW/0KYH0ezqNmbPXwt7FJaZgGBtakR8C87fYS+EgLf5HZasJYo8nCcyC6p+RDVCvFRP15aHvNYyK25hNePfPc1XmYA2oGsSftI226Z9LuLzOVS83O0xMUQTk0lsBZB3ABnL/xF0iWx+GrIThMR3nmkHBzmVmatWjvR55O8Ey3QH94stBGyhmz+/4i0k3vf9NOZ3/CaszeV4YGAIDl6nNfXlfrqs5CeMmF3G7W/5Lf+meAWoxPhal8bAg</vt:lpwstr>
  </property>
  <property fmtid="{D5CDD505-2E9C-101B-9397-08002B2CF9AE}" pid="110" name="x1ye=66">
    <vt:lpwstr>I/IFHgrDXk/MrS15MKXA9c40+ieUaFPlH0mJao5lCeKPSW2aBJWIfebPZSzOKS7c1ENascpD9HwvJ8VPVXCFACyjxem7D5iQU4yuBQ3TPhfN+7uRvtaiFehiGDu+K9JOhzGKLCoJJ2B6Z1JHXKB+iFedXgEdNvL9yTyuFWz2wJv9Dqk+L4VSJmukVoNDA1ipmtHZdk3vr2j6PzRowUCKLogQjwA4SYwcPgXYb33nP6RRspGgm6q369J6mhye7JN</vt:lpwstr>
  </property>
  <property fmtid="{D5CDD505-2E9C-101B-9397-08002B2CF9AE}" pid="111" name="x1ye=67">
    <vt:lpwstr>Sv1otFP9czf+Ls5mm2R9h6GN/Kz+u/9E54FJ2k4QUTBd0yPk2/WREmHUJ4vNjBieytRqLRJG9ZGJR1NwK2uKW3+1IvfByxd79Eqx+H2qdEEYTxTYEZ0bQryiyeohZ8ql6b0cXriD0lMkvo6IbsF4wL9vs82Q2xhhIT5mU0r3i+Js8ERRcHt/iyfIe1pGkhG6Ph+HVPjc3LXSV7gGGaXlKaUJFL4fSoiFBzXdUXiyYKg0hcyil5Xct/6lnxPLt6x</vt:lpwstr>
  </property>
  <property fmtid="{D5CDD505-2E9C-101B-9397-08002B2CF9AE}" pid="112" name="x1ye=68">
    <vt:lpwstr>D5XDybPqAWhI/tUo9MUE1/0UwY0ocvddVmNNJyXKE4VmwWeCVcHvPJvA5cZt1KDYpjBIR/Xj2ypl7Tn0dQoVOpwUCDK4djAjhWRMp6WeUvjOLztfmpG9mwrsjb1fgWPk/uncHcow8DJLRdd0CAg2lSJ1EHx+B8of2GsgiQE1/v7zjdxZOD3hBjJp0/DqTFD4eDT8Yjjqrus2GBXkFFVhe/A3UfTO08t1wZ201E8f9j7bRGVOxAiEq/bGaClFbI2</vt:lpwstr>
  </property>
  <property fmtid="{D5CDD505-2E9C-101B-9397-08002B2CF9AE}" pid="113" name="x1ye=69">
    <vt:lpwstr>H3U4YgkGT3g1bG2PB0TC0/YWNT30NPY3RZ4+Nzn5XQv1LZ2PtmnduzG3kB2js8jEmeKdL6avPlaar3hRjsYWAzpgkkFiDVDtHjowU7j18xLhjfuofBXy403AjKBBF4Q2TEUIP3gfEuesscaDkXfCWZCvxdnKubtOJdtcW+FlTO+0L++UWkxXc0CAxIwufdcbcDqlCfzmXGfqcITXmlUDR7BdWNevdVPERB7K3N5/OixwPlq0BYWVO/v5fSXRrws</vt:lpwstr>
  </property>
  <property fmtid="{D5CDD505-2E9C-101B-9397-08002B2CF9AE}" pid="114" name="x1ye=7">
    <vt:lpwstr>1eTmfAN/WrGrcble/vmyaXP0CBiAbPtm7nD0B6Z+uBSjWHdkGDTecZbgjrnfRuM0Uv85PeWLQ5aYvyRgxVuuoAtxihlkkYWl0kOX3yOIVrpjRjvSfPqmow9aHFoCFkErGyTos7v5APNmc8YLoIx7hio7KPisaQleznUcu3VMiah0DnENu+izfQCpfMplfvAkf3ttWZ0lwYqrqyN2ebEUOKbDmpmEwzpcZCYdCXTOqL8nvq+kUmIfaeZGQg9rWBS</vt:lpwstr>
  </property>
  <property fmtid="{D5CDD505-2E9C-101B-9397-08002B2CF9AE}" pid="115" name="x1ye=70">
    <vt:lpwstr>oeLG/F8cnq+gdOw/bUjXNtGK2+dQ6/H30StoXqcZLpHgBd1YuZ9l5CkTVncJyvEfeeIHTk8R6BH/cxKtu0Q6/dQToKuo2hSC2QgfHH8BVfg/eNrVOm4lXX4Q95q68IRObLh3iWCsHyi8D9Mk9OWHd+23NbR/UuZ/gvOul7WruuHCl+vr6pZxXHqnrR91Szeqcu4vtinHd0JUkhsBIYpQ+Nry0C4vgJdn+So1STorNPWCo1AwJC+MqFSL8/IuJcN</vt:lpwstr>
  </property>
  <property fmtid="{D5CDD505-2E9C-101B-9397-08002B2CF9AE}" pid="116" name="x1ye=71">
    <vt:lpwstr>DgeUjxje03rEovPPr1PMEi92FY71T0KJ5e9OJ9Pm5OXijfZhZNBWwdR2Cbyd47jMudv0LfQ737EKYaTO2i6eJdP2yKZQyz8NsqyswGbkgAhufJZ6OIOXX09dIgwU8a4OKpfypDQkHMxAC+bwtvxv20Dz1ukCwRr7jv50cfH4DeoHXG0swe907MpHY7S/BEuo370gxrjgCZmhrfl5Kgj9I4eRdrmycg5MpYaONN5gtW/A8pCMMecn4CzLFJXTaO2</vt:lpwstr>
  </property>
  <property fmtid="{D5CDD505-2E9C-101B-9397-08002B2CF9AE}" pid="117" name="x1ye=72">
    <vt:lpwstr>q8VsBIVI74QecbV4DBUUsO+Th2E5MTluquM+FsNX+JpJwY98QKMjoL/NA0bYs30u4PdGLnye3fopEaRAsluhLMWyA0Y7D1yGqMPlR3of+CK/ymH6Ia3wi5DSZvuY0lsOyDtZM7O2wpPFgv5+k5LgQhglmOlkebXiFzgQMMzDXosM5acGZUAiH6IVPcgCfLnOlCAWN5AtFAxigSdx6xLk+WKSJB2jtOF2N1oEw8X80q10ZuFGjkBsP3aNTtd82OR</vt:lpwstr>
  </property>
  <property fmtid="{D5CDD505-2E9C-101B-9397-08002B2CF9AE}" pid="118" name="x1ye=73">
    <vt:lpwstr>kdnJNswExDrybnNuh2rM1z6GKgqk5Pqa0xz4/px/6dmPOFzoCmj+hPTuLSpsihlh2jD6SEKoaY+wqG7xcnqiBUNzemCoBIwvVJ3/tLsqKNkIjfmDPxTXYRzMpiP5+3BWqJt/QITmefoHaRSUSiKjay+oRhGV94sbMk9wHaTbBmn6r4ujEcQT1Uf4a/m5TZEafjKk6g3b9ChU7iD9XG/FT+eOhts1yTDKXh6kAFrRRUIWLyQ2aPwYMN9Grcen66h</vt:lpwstr>
  </property>
  <property fmtid="{D5CDD505-2E9C-101B-9397-08002B2CF9AE}" pid="119" name="x1ye=74">
    <vt:lpwstr>bUPrIVEWNkO8dPEFGHA2OsH7lCapvQv+iO7bdhOs60aP138IpNMnOMK2wTWvyu2cjMl1IedjhDpP+xTQ2Z7afGL2l0GZxIXuGsrY8AxCzLrBneTfytA3kNjs2Fkqfe4tu6IfL+Wr2SXnCWkkNIuqTiostAm/7SDofR8cxiTire7vgdILPDf2Q7aUtT+70rSUeFOR/GbAFzt9mYhyOD81Fh18UGlxpqpCCFWg93wmccEJauo/0lN9fpemBG/q5QC</vt:lpwstr>
  </property>
  <property fmtid="{D5CDD505-2E9C-101B-9397-08002B2CF9AE}" pid="120" name="x1ye=75">
    <vt:lpwstr>oBA1CWzoKPdZwwMpc3lfqVReEBmiiQoTHZmAnOlvrv+cJDwFjKThw3GPnp4BZj/gz8OdICYRPXIacFEKjYZvkPDSNNfLo2Safz8er4SbTydgbBf3YvBT2PIv5+nIbN8oPHFPLw5Ab2u0WO7bhApQyGM83AxRt/tPouJzn+T4SwOZ6mzyHnmGgLRVx5zM24a1leOUXXIX1CgkFMaYeH4kWqcmXdAedFWgY1rl+c4EdWZmRRx34E0gcpKERjFgXCg</vt:lpwstr>
  </property>
  <property fmtid="{D5CDD505-2E9C-101B-9397-08002B2CF9AE}" pid="121" name="x1ye=76">
    <vt:lpwstr>tfWVfqdp4g2wb1WOJsoPrVZpWkP/cqAnpZZ1hdGDzcXvWySU1XjPC3O+AmxcWrY40WNxYmd2yqKzylK2PT50nCEcHr4syCm/JA7xmXWr3SK726zvE7TBROGhzk71lro/3E97tfheOIrSE7vajSd/b62epDr2l5QIHB6NnUYj+JvK0uKMGDthyBrf827rL/O901X27I9Ig2KvZA5dqjtykz9OhwLNd0JPaR//JqpzYks/JUWkilfzdAZF1Im4drT</vt:lpwstr>
  </property>
  <property fmtid="{D5CDD505-2E9C-101B-9397-08002B2CF9AE}" pid="122" name="x1ye=77">
    <vt:lpwstr>o0Wqt/YBvNP4E/J0a6/53is7vLsFATMiFBpOMGyqBufp8zbv3C0LInDzxi30ZlncAD8gwytN11D3G57z7AlN/itSdDHkDJz/qSx4Rteu4qrqyaHPuJjWxztJDturVm4yU0NpfpRv7KsL9X6kZ22HgbPYremn0YIRVwscUT4Z+JlAb8px+ROyc6wx91t/jAUt0B3V72hbCsvIRkDSxVcJ+WOzMtr8vi6sSUTt5jOxf49ZlF4lDDaivQyYPn+85q8</vt:lpwstr>
  </property>
  <property fmtid="{D5CDD505-2E9C-101B-9397-08002B2CF9AE}" pid="123" name="x1ye=78">
    <vt:lpwstr>OroMifTtIbSHUiLzgEPRJ9V9H63js8q3f8W+Th1f6sWwe5sVbnwASYWYpTD2pQNbleRHyGAFXhNLkKrxL+eNmgrCT+7MZ+H04R17uwKyZWEcupaw3dQv64PsEubsz5NqtKolFTNI6R3tNcU5jwPQ6buQ94HyiGfxmHWKVjxWVaNDAi/5brVCPG6Mtbqyo+DNWMsxk8pz0Kyn9PycHcZRnsuGj0Vu7VHH4ejRWJSvGrC3WfkDmPiEaZvz8aX6hKb</vt:lpwstr>
  </property>
  <property fmtid="{D5CDD505-2E9C-101B-9397-08002B2CF9AE}" pid="124" name="x1ye=79">
    <vt:lpwstr>EcJWtVhrQ0pwGHLK/Y52xWQ4QG1WVXt6L8LXfZPWcO8wxFHoDlIoHds/KVBv/7wLcAVK3r66pg8IgKaACb3S61h0G7UHmgmfyduG/8EgJA9LdPlHv5RwJedcqcJVxfz20X/8Y2N1Hh0K6JbkFlQpYeNxT82B687jvodluJ6RiK0SiWG5aZUCjytu/0YH+8kj2g52y+aJ1z6p7a6BHNA6uIORJvPnSzuhklEWmoAjLOtVuP9h0HZK/EexjE3blOZ</vt:lpwstr>
  </property>
  <property fmtid="{D5CDD505-2E9C-101B-9397-08002B2CF9AE}" pid="125" name="x1ye=8">
    <vt:lpwstr>kNCqd5culS7K0/KWaz+J7BTEl4cF4D2AMN3CUXVDNo9HgT8iso2VoDFUV76wLbc0xq2EfwA94St+zApDTG4AKcdfevXITRvuy4HUMazf2t2ASiFAZj2VqvdVbJq5cFfg8WeKoBXAJ/ADzQVUZmrx+2n3u7egvhfvDbHgPNCONJvcuiHK86ZA03DS5pW3YxI505GfGxNTeoRTPeBSAZivwpF7vJynGkzksi96jsaQaHvoS6Nyepya/+NSVGdRH5p</vt:lpwstr>
  </property>
  <property fmtid="{D5CDD505-2E9C-101B-9397-08002B2CF9AE}" pid="126" name="x1ye=80">
    <vt:lpwstr>vmRhAAQ6bPmAG4VtVmFjYRC5MKsD/iaivq7Ncyoje7TLV0IOyeN/lULNL71ErbAGQQAqHXXrYxBsv4ZmN/RdiykMkPse7spVioKjqd43WxWp2sHmDsUfs559zzHLovmvi28CUKkTdM/Wk68JrSW79U3R/KMZP3deys06ZtAT3epIWzZf3/qdwNiXSlPh8icRI6WO0910fdtsrfboxRHZC5Zbj0/AkCdbypHPkWYxHMj8natP+Ds+zgll+V5Y6bF</vt:lpwstr>
  </property>
  <property fmtid="{D5CDD505-2E9C-101B-9397-08002B2CF9AE}" pid="127" name="x1ye=81">
    <vt:lpwstr>/PUdilGfQB8S94n7lqqIUWIWxUFmmPMtklPeGa1Yctu/qGQLMqagieJ89PGmLCRvbIAqdt0V5VOpDQjM+8j65zs9Jhn8kRcHnNW+hmJh65jwTcFB7tu8W+irY/O9Bd3GSVGrGpMAnOAusRT5TVlqxBFfXrMijbvOqu894mbDNY8QbXSv7KJqJdIjfjNpzh3HfQoklHH7qpN4mmSOn38RW79aWqP0xyiu6X0GFlmh7hM7vyAOrx61701B9HT2aBs</vt:lpwstr>
  </property>
  <property fmtid="{D5CDD505-2E9C-101B-9397-08002B2CF9AE}" pid="128" name="x1ye=82">
    <vt:lpwstr>4SsOFdVXSrk8nLuMZ++4f1ho83qiiWKz7b9qSR00ELgKwsI1/XM4F190ivCycBdkwQUl8tU4jws652ylPPAzuxM7Zm41ibnx+Avmkawy7TzqU8HAN11TTyDH4Gl/HT3PStleZuF57022qi/Sy+HvPjnOnlJdeSh2PiZ1W6bO2apxAe3HJNQEVfe1Y/9wKv+ggIQyJU4OrXIOw+3HHV5heZ4C8GEIj/84MN566tLT0xJpB8PrjoBSq405uPzVqex</vt:lpwstr>
  </property>
  <property fmtid="{D5CDD505-2E9C-101B-9397-08002B2CF9AE}" pid="129" name="x1ye=83">
    <vt:lpwstr>stAwTUAWNgA62sxm8vHNXrfy2ncm458g6bkz2oMIOaQJMdB33MqSZ7szAo8yJJ4EMdWakqnPd94sGP+PMwWxeibeFhSoa1myiYSWrYXTar22wf7eViSsiPdn0s4BgUL55iCWL64Gvq3ENV8t1kySi9TlPdZ4tIIH2wAitgp0vD5FEHyVzrfil3UhQGMb/T1gMxytmQZZFTakJZTv+Q7HHCAi2p/bj7H+YtNy1axp1oe0+Tc+maVfLUjYjHU1HmA</vt:lpwstr>
  </property>
  <property fmtid="{D5CDD505-2E9C-101B-9397-08002B2CF9AE}" pid="130" name="x1ye=84">
    <vt:lpwstr>S0w/G3CMgK2RsxrdsFeDx04XmaiQj8ywKbyfEcQ4E7sB9btsFlBhRGfC86uuTDmOZbYOtE/ahdwxS4Qm0UBFh2ObAl0Uh38RO+32lHeaFxNzbo9292X/EqOPoawFCQnKjO42wEgmhcTW537OqbBJi0PjrcjzYQCqEt1Vkkj3BmBAhLqFUQLR5ei9DlpHgYoYUx26QUNnTIMJim6aSkpB5n2NrLPMSNpV2w4BmyOJvtkLWtWIfAM1/jRN6qr8GqJ</vt:lpwstr>
  </property>
  <property fmtid="{D5CDD505-2E9C-101B-9397-08002B2CF9AE}" pid="131" name="x1ye=85">
    <vt:lpwstr>tGDA0ksp450bYZrKv+ZbpVMUjB0gJJnFHQKt4DX0mixomZfda6hB5epZM8dDOyOUAu4fSdd3rFIYohQdrJUlDnhfx63CXiUL4G3GgPT/QosgBiirRRPI6tHvMiT+hJe2z6dwUz5lDsYa6HMuZXHUUhl6yGGq8xJEAB36Kjy2HMKLvSu8ZYH2Dn6k+FzXRahEDHbUn3DFYcjvjA4ZithTukKjuwOF5DRXBASmwuHC0BnwOS2L8dMRsNxCQQ7SC0J</vt:lpwstr>
  </property>
  <property fmtid="{D5CDD505-2E9C-101B-9397-08002B2CF9AE}" pid="132" name="x1ye=86">
    <vt:lpwstr>D/+TEDMJOnAZLXsCUzQKNEYMQUTNRK7chmtZ6XxvRSPq/EN15zrq+Z1ug1x/ex1q9lomxy+pOj5abdIHoZc7zSWL/1HRl6nmLOpkDJAFvorBC+uKLh7Fs1bwvjKzn47OFduWJ/WC3Sef9KgANEMjit+OaHUwfJxQvS0yMhToX+UGRg96xQOJ5E6fN9jOmtvTqoF/HFBJ/UYUC7+0XAm8vyvh0+tle04Yel+mOzdupSQvCrQKo5M2xeT/p7etOsd</vt:lpwstr>
  </property>
  <property fmtid="{D5CDD505-2E9C-101B-9397-08002B2CF9AE}" pid="133" name="x1ye=87">
    <vt:lpwstr>lb/wXeWBN9UyiVkRZVuLUj3WyEvUz7JOnI7kkMhhkx5z4KxKAdXPSZyNVqS5TrsXhTQWJVIjFeuTQc0EKPoB62e1HawpkTM74TkjwU2yrDrsL3NBkHNZYqfXUcHj+dBg7+bKP4ArHxDtGpIyzMB6wGOHL4XsiwdnjETNUZG6KejmU0hgpcRgZzOv45CRkLpkvq36z9G3X6I2GNP7/v4U5vhDf+aY+V8QCU3gcMT2ltmAG/BeX6mneM2OX+4XHqh</vt:lpwstr>
  </property>
  <property fmtid="{D5CDD505-2E9C-101B-9397-08002B2CF9AE}" pid="134" name="x1ye=88">
    <vt:lpwstr>LuGOLBV0nNWQdHh2pLx+BFVuAz2qcMnOnFiYBnjtZHKCpy0L6+HEf3Dpwg/AzWSt6UySixq4Q20lcMCVQ3aSXnLAVsrsNVQTfhEMf81HIA1y+LlDq0rxex3odM4PWcNObgwbskyl/aluRB9O6zir78srhfa7ApRClxeJqaOgvq1E7wHjbTo90FtO5FSL2lR6nlZ7ElP63PDMmE3NQH0Tf9ciYvyHOk2fsuNlVCwQP+e3NFr4C4PiYX/J4PNGWWr</vt:lpwstr>
  </property>
  <property fmtid="{D5CDD505-2E9C-101B-9397-08002B2CF9AE}" pid="135" name="x1ye=89">
    <vt:lpwstr>iL4aV2iM8PgS4KfFgZbvfMuWgUfas7w/AlL4hLizZY5sdMgrGebSrJ58Yepn4De9+dCXxAvz9/V2N9PONGLbHEHGzkZ8yucIaOra7C8oQol6ifeYbobKPJeGGu/+OqF/UeKWaZv6aVs0wKOURwvWpugqs8a5Hj4bLjnwKjRsU9wRpXYCDIGCHWTPQR1chspj3SkwyLqb2DTPF0Nu22EWbFJMKQi0drpJthpo2zK/+PS/KLd7ORjcT+TKoQwzFdO</vt:lpwstr>
  </property>
  <property fmtid="{D5CDD505-2E9C-101B-9397-08002B2CF9AE}" pid="136" name="x1ye=9">
    <vt:lpwstr>xDcQjdiisClcuwIT+YmLCy0P+wriPJaGk5/2FB6VGWSoYzqlCrXW2kBQkIp82GnOXBEJ++XYfFSQ53m80Xbd8CUqHoi0r79amOagU+t4GyCRUylT9AwfADRNuoPRRdhKpuBpBJSo+Lgsf7MiQU7I9gqs8HVCLcaO70rHM06El0NxvyCS2eECY0VSicLUi8wbXuGF3HAFqw09CaawIbI9pPSwZKQ5NBTWP9X7EYcKxgatr0/8xbDh6F+B6yrg+0A</vt:lpwstr>
  </property>
  <property fmtid="{D5CDD505-2E9C-101B-9397-08002B2CF9AE}" pid="137" name="x1ye=90">
    <vt:lpwstr>+/Y7Xw3W4XcCmU2gccW88seNrnbZgvLHNcc07rgLVw6BtUX6loSwe+feXWoA/1s9UfE/A5mYZD3k0QmfLuZ59tg1NKUIog6r0jKnTpudbwZQ5Y2wSpD/MQ16V/dLMtOl2SZtJc4w0Mh3oOTXvvoF1r8q9Vi8w4xzfReTQ0zGfZgk1Z3VB4tYGAyYNpJamXb4P4ddXIO4/2vC8gJr6S3dTn4VFH+YPvINb1vW74dl2ETLaAyVxPEpil1OCpjEiE5</vt:lpwstr>
  </property>
  <property fmtid="{D5CDD505-2E9C-101B-9397-08002B2CF9AE}" pid="138" name="x1ye=91">
    <vt:lpwstr>rCmF+bikeSrbC/vfmVWoxSnD7g2gj3pZ3md98T0B24iDxdFzCan4kxlrk1JpNcKqbABKR2L6MWxw/axd01oQCs275wmUNHMrw9rpDyok/nmD1m7jm9oRMK09g6SNHzdYJk5l/RUVWuRRlDTfs1zT18RK8B6pmw6v6hPYgMUzoPn/SFpiTFpWLTiOU2tqpytes7sCerk5YvOaSeoiFt8WeAzTJBoTFT8iCi/HYSEXLWp5N5i6DTdjoYqEHhTmxWx</vt:lpwstr>
  </property>
  <property fmtid="{D5CDD505-2E9C-101B-9397-08002B2CF9AE}" pid="139" name="x1ye=92">
    <vt:lpwstr>leGbrMEj3wQNjEfycYYdDRtMh8s8xEdK3Rr9UqQnRi7QG/dAUJhEDT4JvQqWf8MEYAnLKcVis0s9RSWmIYAR+dS90qm2qtdeBoXWp9cd3SA/nAqTX6UuhgG2reyOtrpNzhsqGF9oOyXCqXX0CMtPqUffDITSdjbxO0MRugkzO78BLD1g1m7tdy36ETTTlFtd+DR+ZdHuXfBPE7S3TvXI3GK/2qJ7EkK1dK8TDdWfe0dJ0igrW2G/j3vHIz9Mb8p</vt:lpwstr>
  </property>
  <property fmtid="{D5CDD505-2E9C-101B-9397-08002B2CF9AE}" pid="140" name="x1ye=93">
    <vt:lpwstr>N2kIUINr9VBxItCvGs0AeweiiI5Jbvlivob/W6ylDaepvp9G3Ykdce3nsx+gzSNhw7Qj25BO2CmDNrfUZfZt4Fovj/fMtpq9/uGVPfKg1/aVIb3DGJ/CR2aShhSRx27LPHvkN61Syw5IVc8j+9OleDL/Dgl4YvtjsToMjDCgfITRMt5tZSYfWkkIlI3b3XIwRTosdynKiNW3WgNj0UPhvTPCxwGKTLLYRr7QCcLO8r5r6M9N5sYnQtra99ntEfq</vt:lpwstr>
  </property>
  <property fmtid="{D5CDD505-2E9C-101B-9397-08002B2CF9AE}" pid="141" name="x1ye=94">
    <vt:lpwstr>MeQKvf76xxcLGFopuHN03ZouVxOs0aVWHnhW0RjnKu6jsM+Tw/6E8a2NHRB8KxZ/30O7BukVLROfnReOc2mGSw4LPKg9YLZfw958YlvYpwDsb6GogaBYQPXQ9yjIOrSlponyxet1DfLi0fCGUpAvS10ALe08vf+UZKORLvHFOqD6q8RPlsP00QlAlm7aXKm5sH3W/7u5fPcRMlJ9SVuVevy9JWngXflmBgqrcY7O8QmQuIejg0Qx96YoDS9mM9w</vt:lpwstr>
  </property>
  <property fmtid="{D5CDD505-2E9C-101B-9397-08002B2CF9AE}" pid="142" name="x1ye=95">
    <vt:lpwstr>U+GVOLcV9qGQcUhR/oHLrBi0vf1CRm4/RT1hA/0mHCpt2G0h4g7OJSScncIm7q+Pt5r8XBUPS3tw/XoyBXp186aGQguVNmWJb5y7yyjCQPoj75C4ZySPTrzobhPJGlkqLLM1gRANuR42w3GsicMOHbBl8HcmMCu8YfOYGTaT7fnnu6mbE7XjKzuoVa0yPND2Gbj1T0jh3E1fZZPz07vXu+ESqpkC5amASXC1hzrB2kRuYzdZNC5ijarmeo89jH0</vt:lpwstr>
  </property>
  <property fmtid="{D5CDD505-2E9C-101B-9397-08002B2CF9AE}" pid="143" name="x1ye=96">
    <vt:lpwstr>faR22IMO2v5hxOdSHqYBwxYodwdB4g02mVjvMdX8DoM7zotsks/X5355/DpiGyHrPeMjkEV2WD4oBzkzLu3hRiVwtdDEHfOJYs3WVjglqDGbAYMN+qqrI09yNjXRKm6jMUUKA9E1VZyyh2bS+p259MgBus0DzINg87IA8w50jFm1yl1pJakG9DQDwibk7TaTSICH/NZeSBoPmK5WnEbJpVSvQsrGNnsk04ZeSSGy8x3zFHSLINjv4cAGCZECJSk</vt:lpwstr>
  </property>
  <property fmtid="{D5CDD505-2E9C-101B-9397-08002B2CF9AE}" pid="144" name="x1ye=97">
    <vt:lpwstr>55z5UzrZl42AUedD6KOC6CFzCzXg/C8QDMUiriTnp89Z0tgoatcTqygpoH+CYDxH299K3Wwk8z4oHfS1n3qZXquY7iUFprvh3oYEv/PjFvmO3GFuiGg9dg+RYi44C62fh+erch/HpGCdouE7Lb0Xi2w79Lsp3JnLDVpr8ZcQiR5XWuZO6vSEQFpNZ4gn5JK/pbT2wcY4KqmTTKRWzugZSu+r+9F1LY1qL+GGKROIjwqPowqQFh9IFZp799Y3e4Z</vt:lpwstr>
  </property>
  <property fmtid="{D5CDD505-2E9C-101B-9397-08002B2CF9AE}" pid="145" name="x1ye=98">
    <vt:lpwstr>c4TLzow1wT8HbDZ64oEOETgQrTTxbdvENZOsgxU30c3djB4HCRLxigpycXv4hwWEAMdsd+u+Xc260kmrd5IgnjhDIPLIT7qqMsPffE/ZiFpMtpW1zSutCY00gosK5xsdw2BtTS31pKehNXDBRu0cZ6IX/MgWhPBaSUYHgWXZwLGEf3JiZBkyJuHguv/FyysPc/U8U/u+kpjBIGjRKjs4cyeqjtJHCpW5UbuV20Jx8SZRVvTaFlNJ0ag6LVbZZVT</vt:lpwstr>
  </property>
  <property fmtid="{D5CDD505-2E9C-101B-9397-08002B2CF9AE}" pid="146" name="x1ye=99">
    <vt:lpwstr>jhPyfLSlkImTOwnMPhIlu4xihBo/YATg6Xw2LG9s5/5BmwaxKExA0Vq0PUl2zgRg5Pn7kis1n3aPi9UEg1WqshacQxcG6WiUqCgCkZ+jzQoenm5IgTGWidW9SihwFUlKr/fa+tsxpXnZ/6iQXtR++uBEojuLxp4kcHDyg6vzoCBBhZBS9I5Ekd+4rXySFd+3pjQh1juRdtQX5HifU31dKINaJ+XI30atGL7mC9qDbctjEQeH891zhVkxT/zUXAN</vt:lpwstr>
  </property>
</Properties>
</file>